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AE6F15">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AE6F15">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61783D05" wp14:editId="29BAA38C">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FB20415" w14:textId="2814302B" w:rsidR="00D8240A" w:rsidRDefault="00B50EE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w:t>
      </w:r>
      <w:r w:rsidR="00460D27">
        <w:rPr>
          <w:rFonts w:ascii="Bookman Old Style" w:eastAsia="Bookman Old Style" w:hAnsi="Bookman Old Style" w:cs="Bookman Old Style"/>
          <w:b/>
          <w:sz w:val="32"/>
          <w:szCs w:val="32"/>
        </w:rPr>
        <w:t xml:space="preserve">LOUD BASED </w:t>
      </w:r>
      <w:r w:rsidR="0062316A">
        <w:rPr>
          <w:rFonts w:ascii="Bookman Old Style" w:eastAsia="Bookman Old Style" w:hAnsi="Bookman Old Style" w:cs="Bookman Old Style"/>
          <w:b/>
          <w:sz w:val="32"/>
          <w:szCs w:val="32"/>
        </w:rPr>
        <w:t>ATTENDANCE SYSTEM FOR STUDENTS</w:t>
      </w:r>
    </w:p>
    <w:p w14:paraId="5B537351" w14:textId="77777777" w:rsidR="00D8240A" w:rsidRDefault="00AE6F15">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51D831B" wp14:editId="7820F5BE">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B7BD487" w14:textId="77777777" w:rsidR="00D8240A" w:rsidRDefault="00AE6F15">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AE6F1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AE6F1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AE6F15">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AE6F15">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4F1440BD" w:rsidR="00D8240A" w:rsidRDefault="00AE6F15">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w:t>
      </w:r>
      <w:r w:rsidR="0062316A">
        <w:rPr>
          <w:rFonts w:ascii="Bookman Old Style" w:eastAsia="Bookman Old Style" w:hAnsi="Bookman Old Style" w:cs="Bookman Old Style"/>
          <w:b/>
          <w:sz w:val="24"/>
          <w:szCs w:val="24"/>
        </w:rPr>
        <w:t>HRISTY CHAUDHARY</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r>
      <w:r w:rsidR="0062316A">
        <w:rPr>
          <w:rFonts w:ascii="Bookman Old Style" w:eastAsia="Bookman Old Style" w:hAnsi="Bookman Old Style" w:cs="Bookman Old Style"/>
          <w:b/>
          <w:sz w:val="24"/>
          <w:szCs w:val="24"/>
        </w:rPr>
        <w:t>2019498</w:t>
      </w:r>
      <w:r>
        <w:rPr>
          <w:rFonts w:ascii="Bookman Old Style" w:eastAsia="Bookman Old Style" w:hAnsi="Bookman Old Style" w:cs="Bookman Old Style"/>
          <w:b/>
          <w:sz w:val="24"/>
          <w:szCs w:val="24"/>
        </w:rPr>
        <w:t xml:space="preserve"> </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AE6F15">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Under the </w:t>
      </w:r>
      <w:r>
        <w:rPr>
          <w:rFonts w:ascii="Times New Roman" w:eastAsia="Times New Roman" w:hAnsi="Times New Roman" w:cs="Times New Roman"/>
          <w:b/>
          <w:i/>
          <w:sz w:val="24"/>
          <w:szCs w:val="24"/>
        </w:rPr>
        <w:t>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3F130D97" w14:textId="0E6BBCE4" w:rsidR="00D8240A" w:rsidRDefault="0062316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Prakash Srivastava</w:t>
      </w:r>
    </w:p>
    <w:p w14:paraId="58FD2FA6" w14:textId="6F74CC3D" w:rsidR="00D8240A" w:rsidRDefault="006231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0419CC53" w14:textId="77777777"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AE6F15">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AE6F1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AE6F1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AE6F1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274493EE" w:rsidR="00D8240A" w:rsidRDefault="000C458A">
      <w:pPr>
        <w:pBdr>
          <w:top w:val="nil"/>
          <w:left w:val="nil"/>
          <w:bottom w:val="nil"/>
          <w:right w:val="nil"/>
          <w:between w:val="nil"/>
        </w:pBdr>
        <w:jc w:val="center"/>
        <w:rPr>
          <w:rFonts w:ascii="Times New Roman" w:eastAsia="Times New Roman" w:hAnsi="Times New Roman" w:cs="Times New Roman"/>
          <w:color w:val="000000"/>
          <w:sz w:val="24"/>
          <w:szCs w:val="24"/>
        </w:rPr>
      </w:pPr>
      <w:r>
        <w:rPr>
          <w:noProof/>
        </w:rPr>
      </w:r>
      <w:r>
        <w:pict w14:anchorId="49E0E1DB">
          <v:rect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wrap type="none"/>
            <w10:anchorlock/>
          </v:rect>
        </w:pict>
      </w:r>
      <w:r w:rsidR="00AE6F15">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21FEBE3" w14:textId="77777777" w:rsidR="00D8240A" w:rsidRDefault="00AE6F1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AE6F15">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2469AC37" w:rsidR="00D8240A" w:rsidRDefault="00AE6F15">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certify that the work </w:t>
      </w:r>
      <w:r>
        <w:rPr>
          <w:rFonts w:ascii="Times New Roman" w:eastAsia="Times New Roman" w:hAnsi="Times New Roman" w:cs="Times New Roman"/>
          <w:sz w:val="24"/>
          <w:szCs w:val="24"/>
        </w:rPr>
        <w:t>which is being presented in the project report entitled</w:t>
      </w:r>
      <w:r>
        <w:rPr>
          <w:rFonts w:ascii="Times New Roman" w:eastAsia="Times New Roman" w:hAnsi="Times New Roman" w:cs="Times New Roman"/>
          <w:b/>
          <w:sz w:val="24"/>
          <w:szCs w:val="24"/>
        </w:rPr>
        <w:t xml:space="preserve"> “</w:t>
      </w:r>
      <w:r w:rsidR="0062316A">
        <w:rPr>
          <w:rFonts w:ascii="Times New Roman" w:eastAsia="Times New Roman" w:hAnsi="Times New Roman" w:cs="Times New Roman"/>
          <w:b/>
          <w:sz w:val="24"/>
          <w:szCs w:val="24"/>
        </w:rPr>
        <w:t>CLOUD BASED ATTENDANCE SYSTEM FOR STUDENTS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62316A">
        <w:rPr>
          <w:rFonts w:ascii="Times New Roman" w:eastAsia="Times New Roman" w:hAnsi="Times New Roman" w:cs="Times New Roman"/>
          <w:b/>
          <w:sz w:val="24"/>
          <w:szCs w:val="24"/>
        </w:rPr>
        <w:t>Dr. Prakash Srivastava</w:t>
      </w:r>
      <w:r>
        <w:rPr>
          <w:rFonts w:ascii="Times New Roman" w:eastAsia="Times New Roman" w:hAnsi="Times New Roman" w:cs="Times New Roman"/>
          <w:b/>
          <w:sz w:val="24"/>
          <w:szCs w:val="24"/>
        </w:rPr>
        <w:t>, Designation</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AE6F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30C6F3ED" w:rsidR="00D8240A" w:rsidRDefault="0062316A">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Shristy Chaudhary</w:t>
      </w:r>
      <w:r w:rsidR="00AE6F15">
        <w:rPr>
          <w:rFonts w:ascii="Times New Roman" w:eastAsia="Times New Roman" w:hAnsi="Times New Roman" w:cs="Times New Roman"/>
          <w:sz w:val="24"/>
          <w:szCs w:val="24"/>
        </w:rPr>
        <w:t xml:space="preserve">    </w:t>
      </w:r>
      <w:r w:rsidR="00AE6F15">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2019498</w:t>
      </w:r>
      <w:r w:rsidR="00AE6F15">
        <w:rPr>
          <w:rFonts w:ascii="Times New Roman" w:eastAsia="Times New Roman" w:hAnsi="Times New Roman" w:cs="Times New Roman"/>
          <w:sz w:val="24"/>
          <w:szCs w:val="24"/>
        </w:rPr>
        <w:tab/>
      </w:r>
      <w:r w:rsidR="00AE6F15">
        <w:rPr>
          <w:rFonts w:ascii="Times New Roman" w:eastAsia="Times New Roman" w:hAnsi="Times New Roman" w:cs="Times New Roman"/>
          <w:sz w:val="24"/>
          <w:szCs w:val="24"/>
        </w:rPr>
        <w:tab/>
      </w:r>
      <w:r w:rsidR="00AE6F15">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AE6F15">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w:t>
      </w:r>
      <w:r>
        <w:rPr>
          <w:rFonts w:ascii="Times New Roman" w:eastAsia="Times New Roman" w:hAnsi="Times New Roman" w:cs="Times New Roman"/>
          <w:b/>
          <w:sz w:val="36"/>
          <w:szCs w:val="36"/>
        </w:rPr>
        <w:t>Contents</w:t>
      </w:r>
    </w:p>
    <w:p w14:paraId="26BC52A8" w14:textId="77777777" w:rsidR="00D8240A" w:rsidRDefault="00D8240A">
      <w:pPr>
        <w:jc w:val="center"/>
        <w:rPr>
          <w:b/>
        </w:rPr>
      </w:pPr>
    </w:p>
    <w:tbl>
      <w:tblPr>
        <w:tblStyle w:val="1"/>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AE6F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AE6F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2A691886" w:rsidR="00D8240A" w:rsidRPr="00AE6F15" w:rsidRDefault="00AE6F15">
            <w:pPr>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1-3</w:t>
            </w:r>
          </w:p>
        </w:tc>
      </w:tr>
      <w:tr w:rsidR="00D8240A" w14:paraId="522709F7" w14:textId="77777777">
        <w:trPr>
          <w:trHeight w:val="433"/>
          <w:jc w:val="center"/>
        </w:trPr>
        <w:tc>
          <w:tcPr>
            <w:tcW w:w="1634" w:type="dxa"/>
          </w:tcPr>
          <w:p w14:paraId="2AB75FA5" w14:textId="77777777" w:rsidR="00D8240A" w:rsidRDefault="00AE6F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AE6F15">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28133CF6"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D8240A" w14:paraId="5D5FB3B7" w14:textId="77777777">
        <w:trPr>
          <w:trHeight w:val="433"/>
          <w:jc w:val="center"/>
        </w:trPr>
        <w:tc>
          <w:tcPr>
            <w:tcW w:w="1634" w:type="dxa"/>
          </w:tcPr>
          <w:p w14:paraId="3EB61ADA" w14:textId="77777777" w:rsidR="00D8240A" w:rsidRDefault="00AE6F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AE6F15">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2DE30E70"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6-9</w:t>
            </w:r>
          </w:p>
        </w:tc>
      </w:tr>
      <w:tr w:rsidR="00D8240A" w14:paraId="387F2D0B" w14:textId="77777777">
        <w:trPr>
          <w:trHeight w:val="449"/>
          <w:jc w:val="center"/>
        </w:trPr>
        <w:tc>
          <w:tcPr>
            <w:tcW w:w="1634" w:type="dxa"/>
          </w:tcPr>
          <w:p w14:paraId="3B7E5EA1" w14:textId="77777777" w:rsidR="00D8240A" w:rsidRDefault="00AE6F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AE6F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2036B3A0"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w:t>
            </w:r>
          </w:p>
        </w:tc>
      </w:tr>
      <w:tr w:rsidR="00D8240A" w14:paraId="3B4DF35F" w14:textId="77777777">
        <w:trPr>
          <w:trHeight w:val="449"/>
          <w:jc w:val="center"/>
        </w:trPr>
        <w:tc>
          <w:tcPr>
            <w:tcW w:w="1634" w:type="dxa"/>
          </w:tcPr>
          <w:p w14:paraId="01EFC2E3" w14:textId="77777777" w:rsidR="00D8240A" w:rsidRDefault="00AE6F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AE6F1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3EA7C07B"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AE6F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64397322" w:rsidR="00D8240A" w:rsidRDefault="00AE6F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footerReference w:type="default" r:id="rId12"/>
          <w:pgSz w:w="11906" w:h="16838"/>
          <w:pgMar w:top="1440" w:right="1440" w:bottom="1440" w:left="1440" w:header="720" w:footer="720" w:gutter="0"/>
          <w:pgNumType w:start="1"/>
          <w:cols w:space="720"/>
        </w:sectPr>
      </w:pPr>
    </w:p>
    <w:p w14:paraId="7FD01311" w14:textId="77777777" w:rsidR="00D8240A" w:rsidRDefault="00AE6F1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C786BA8" w14:textId="77777777" w:rsidR="00D8240A" w:rsidRDefault="00AE6F1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D464AC7" w14:textId="4C63D66C" w:rsidR="00D8240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In the fast-paced and ever-evolving landscape of modern businesses, efficient workforc</w:t>
      </w:r>
      <w:r w:rsidRPr="000C458A">
        <w:rPr>
          <w:rFonts w:ascii="Times New Roman" w:hAnsi="Times New Roman" w:cs="Times New Roman"/>
          <w:color w:val="374151"/>
          <w:sz w:val="24"/>
          <w:szCs w:val="24"/>
        </w:rPr>
        <w:t xml:space="preserve">e </w:t>
      </w:r>
      <w:r w:rsidRPr="000C458A">
        <w:rPr>
          <w:rFonts w:ascii="Times New Roman" w:hAnsi="Times New Roman" w:cs="Times New Roman"/>
          <w:color w:val="374151"/>
          <w:sz w:val="24"/>
          <w:szCs w:val="24"/>
        </w:rPr>
        <w:t>management is imperative for organizational success. As enterprises expand globally, traditional attendance management systems prove inadequate in meeting the dynamic needs of today's workplaces. The advent of cloud computing has revolutionized various aspects of business operations, and one such transformation is witnessed in the realm of attendance management.</w:t>
      </w:r>
    </w:p>
    <w:p w14:paraId="4A64526F" w14:textId="77777777" w:rsidR="000C458A" w:rsidRDefault="000C458A" w:rsidP="000C458A">
      <w:pPr>
        <w:spacing w:line="360" w:lineRule="auto"/>
        <w:jc w:val="both"/>
        <w:rPr>
          <w:rFonts w:ascii="Times New Roman" w:hAnsi="Times New Roman" w:cs="Times New Roman"/>
          <w:color w:val="374151"/>
          <w:sz w:val="24"/>
          <w:szCs w:val="24"/>
        </w:rPr>
      </w:pPr>
    </w:p>
    <w:p w14:paraId="7DB5FCF6" w14:textId="1D27F1BA" w:rsidR="000C458A" w:rsidRPr="000C458A" w:rsidRDefault="000C458A" w:rsidP="000C458A">
      <w:pPr>
        <w:pStyle w:val="ListParagraph"/>
        <w:numPr>
          <w:ilvl w:val="1"/>
          <w:numId w:val="3"/>
        </w:numPr>
        <w:spacing w:line="360" w:lineRule="auto"/>
        <w:rPr>
          <w:rFonts w:eastAsia="Times New Roman"/>
          <w:b/>
          <w:sz w:val="28"/>
          <w:szCs w:val="28"/>
        </w:rPr>
      </w:pPr>
      <w:r w:rsidRPr="000C458A">
        <w:rPr>
          <w:rFonts w:eastAsia="Times New Roman"/>
          <w:b/>
          <w:sz w:val="28"/>
          <w:szCs w:val="28"/>
        </w:rPr>
        <w:t>Background</w:t>
      </w:r>
    </w:p>
    <w:p w14:paraId="7592D5FB" w14:textId="77777777" w:rsidR="000C458A" w:rsidRDefault="000C458A" w:rsidP="000C458A">
      <w:pPr>
        <w:spacing w:line="360" w:lineRule="auto"/>
        <w:rPr>
          <w:rFonts w:eastAsia="Times New Roman"/>
          <w:b/>
          <w:sz w:val="28"/>
          <w:szCs w:val="28"/>
        </w:rPr>
      </w:pPr>
    </w:p>
    <w:p w14:paraId="3AB0DB9F" w14:textId="3D4430D3"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Traditionally, organizations have relied on manual attendance tracking methods, often involving cumbersome paperwork, spreadsheets, and time-consuming processes. This conventional approach not only hampers productivity but is also prone to errors, leading to payroll inaccuracies and a lack of real-time insights into employee attendance patterns. Recognizing these challenges, businesses are increasingly turning to cloud-based solutions to streamline their attendance management processes.</w:t>
      </w:r>
    </w:p>
    <w:p w14:paraId="4B7859B4" w14:textId="0DAE93A1" w:rsidR="000C458A" w:rsidRPr="000C458A" w:rsidRDefault="000C458A" w:rsidP="000C458A">
      <w:pPr>
        <w:spacing w:line="360" w:lineRule="auto"/>
        <w:jc w:val="both"/>
        <w:rPr>
          <w:rFonts w:ascii="Times New Roman" w:eastAsia="Times New Roman" w:hAnsi="Times New Roman" w:cs="Times New Roman"/>
          <w:b/>
          <w:sz w:val="24"/>
          <w:szCs w:val="24"/>
        </w:rPr>
      </w:pPr>
      <w:r w:rsidRPr="000C458A">
        <w:rPr>
          <w:rFonts w:ascii="Times New Roman" w:hAnsi="Times New Roman" w:cs="Times New Roman"/>
          <w:color w:val="374151"/>
          <w:sz w:val="24"/>
          <w:szCs w:val="24"/>
        </w:rPr>
        <w:t>The cloud-based attendance management system represents a paradigm shift in how organizations monitor and manage employee attendance. Unlike traditional systems, which are localized and often hardware-dependent, cloud-based solutions leverage the power of the internet to provide a scalable, flexible, and efficient alternative.</w:t>
      </w:r>
    </w:p>
    <w:p w14:paraId="2CAF66A5" w14:textId="5E40D3B0" w:rsidR="00D8240A" w:rsidRDefault="00D8240A" w:rsidP="000C458A">
      <w:pPr>
        <w:pBdr>
          <w:top w:val="nil"/>
          <w:left w:val="nil"/>
          <w:bottom w:val="nil"/>
          <w:right w:val="nil"/>
          <w:between w:val="nil"/>
        </w:pBdr>
        <w:spacing w:after="200"/>
        <w:jc w:val="both"/>
        <w:rPr>
          <w:rFonts w:ascii="Times New Roman" w:eastAsia="Times New Roman" w:hAnsi="Times New Roman" w:cs="Times New Roman"/>
          <w:b/>
          <w:color w:val="000000"/>
          <w:sz w:val="20"/>
          <w:szCs w:val="20"/>
        </w:rPr>
      </w:pPr>
    </w:p>
    <w:p w14:paraId="6001A42D" w14:textId="77777777" w:rsidR="00D8240A" w:rsidRDefault="00D8240A">
      <w:pPr>
        <w:spacing w:line="480" w:lineRule="auto"/>
        <w:jc w:val="both"/>
        <w:rPr>
          <w:rFonts w:ascii="Times New Roman" w:eastAsia="Times New Roman" w:hAnsi="Times New Roman" w:cs="Times New Roman"/>
        </w:rPr>
      </w:pPr>
    </w:p>
    <w:p w14:paraId="3A044331" w14:textId="4998ACF5" w:rsidR="00D8240A" w:rsidRPr="000C458A" w:rsidRDefault="000C458A" w:rsidP="000C458A">
      <w:pPr>
        <w:pStyle w:val="ListParagraph"/>
        <w:numPr>
          <w:ilvl w:val="1"/>
          <w:numId w:val="3"/>
        </w:numPr>
        <w:spacing w:line="480" w:lineRule="auto"/>
        <w:rPr>
          <w:rFonts w:eastAsia="Times New Roman"/>
          <w:b/>
          <w:sz w:val="28"/>
          <w:szCs w:val="28"/>
        </w:rPr>
      </w:pPr>
      <w:r w:rsidRPr="000C458A">
        <w:rPr>
          <w:rFonts w:eastAsia="Times New Roman"/>
          <w:b/>
          <w:sz w:val="28"/>
          <w:szCs w:val="28"/>
        </w:rPr>
        <w:t xml:space="preserve">Key Features </w:t>
      </w:r>
      <w:proofErr w:type="gramStart"/>
      <w:r w:rsidRPr="000C458A">
        <w:rPr>
          <w:rFonts w:eastAsia="Times New Roman"/>
          <w:b/>
          <w:sz w:val="28"/>
          <w:szCs w:val="28"/>
        </w:rPr>
        <w:t>And</w:t>
      </w:r>
      <w:proofErr w:type="gramEnd"/>
      <w:r w:rsidRPr="000C458A">
        <w:rPr>
          <w:rFonts w:eastAsia="Times New Roman"/>
          <w:b/>
          <w:sz w:val="28"/>
          <w:szCs w:val="28"/>
        </w:rPr>
        <w:t xml:space="preserve"> Benefits</w:t>
      </w:r>
    </w:p>
    <w:p w14:paraId="14E8FF59" w14:textId="2FC3DED9" w:rsidR="000C458A" w:rsidRDefault="000C458A" w:rsidP="000C458A">
      <w:pPr>
        <w:spacing w:line="480" w:lineRule="auto"/>
        <w:rPr>
          <w:rFonts w:eastAsia="Times New Roman"/>
          <w:b/>
          <w:sz w:val="28"/>
          <w:szCs w:val="28"/>
        </w:rPr>
      </w:pPr>
    </w:p>
    <w:p w14:paraId="73644263" w14:textId="652F82D1"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A cloud-based attendance management system offers a myriad of features designed to enhance accuracy, efficiency, and overall workforce productivity. These systems typically include real-time attendance tracking, geolocation tagging, and biometric authentication, ensuring a secure and reliable means of recording employee attendance. Moreover, cloud-</w:t>
      </w:r>
      <w:r w:rsidRPr="000C458A">
        <w:rPr>
          <w:rFonts w:ascii="Times New Roman" w:hAnsi="Times New Roman" w:cs="Times New Roman"/>
          <w:color w:val="374151"/>
          <w:sz w:val="24"/>
          <w:szCs w:val="24"/>
        </w:rPr>
        <w:lastRenderedPageBreak/>
        <w:t>based solutions facilitate seamless integration with other HR and payroll systems, eliminating the need for manual data entry and reducing the likelihood of errors.</w:t>
      </w:r>
    </w:p>
    <w:p w14:paraId="04B49D90" w14:textId="2286EB3B"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One of the primary advantages of cloud-based attendance management systems is their scalability. As businesses grow and evolve, these systems can easily adapt to accommodate an expanding workforce and changing organizational needs. Additionally, the cloud's accessibility allows authorized personnel to access attendance data from anywhere with an internet connection, providing unprecedented flexibility for today's increasingly mobile and remote workforce.</w:t>
      </w:r>
    </w:p>
    <w:p w14:paraId="11345610" w14:textId="275DB9C1" w:rsid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Security is a paramount concern for any attendance management system, especially when sensitive employee data is involved. Cloud-based systems address these concerns by implementing robust security measures, including data encryption, multi-factor authentication, and regular security updates. Cloud service providers often adhere to industry-standard compliance certifications, ensuring that the system meets stringent security and privacy standards.</w:t>
      </w:r>
    </w:p>
    <w:p w14:paraId="666EB099" w14:textId="77777777" w:rsidR="000C458A" w:rsidRDefault="000C458A" w:rsidP="000C458A">
      <w:pPr>
        <w:spacing w:line="480" w:lineRule="auto"/>
        <w:rPr>
          <w:b/>
          <w:color w:val="374151"/>
          <w:sz w:val="28"/>
          <w:szCs w:val="28"/>
        </w:rPr>
      </w:pPr>
    </w:p>
    <w:p w14:paraId="69A486AD" w14:textId="60C3D7AA" w:rsidR="000C458A" w:rsidRDefault="000C458A" w:rsidP="000C458A">
      <w:pPr>
        <w:pStyle w:val="ListParagraph"/>
        <w:numPr>
          <w:ilvl w:val="1"/>
          <w:numId w:val="3"/>
        </w:numPr>
        <w:spacing w:line="480" w:lineRule="auto"/>
        <w:rPr>
          <w:b/>
          <w:color w:val="374151"/>
          <w:sz w:val="28"/>
          <w:szCs w:val="28"/>
        </w:rPr>
      </w:pPr>
      <w:r w:rsidRPr="000C458A">
        <w:rPr>
          <w:b/>
          <w:color w:val="374151"/>
          <w:sz w:val="28"/>
          <w:szCs w:val="28"/>
        </w:rPr>
        <w:t xml:space="preserve">Benefits </w:t>
      </w:r>
    </w:p>
    <w:p w14:paraId="3C43613F" w14:textId="77777777" w:rsidR="000C458A" w:rsidRPr="000C458A" w:rsidRDefault="000C458A" w:rsidP="000C458A">
      <w:pPr>
        <w:pStyle w:val="ListParagraph"/>
        <w:spacing w:line="480" w:lineRule="auto"/>
        <w:ind w:left="564"/>
        <w:rPr>
          <w:b/>
          <w:color w:val="374151"/>
          <w:sz w:val="28"/>
          <w:szCs w:val="28"/>
        </w:rPr>
      </w:pPr>
    </w:p>
    <w:p w14:paraId="24507B1F" w14:textId="50161A54" w:rsidR="000C458A" w:rsidRPr="000C458A" w:rsidRDefault="000C458A" w:rsidP="000C458A">
      <w:pPr>
        <w:pStyle w:val="ListParagraph"/>
        <w:numPr>
          <w:ilvl w:val="0"/>
          <w:numId w:val="4"/>
        </w:numPr>
        <w:spacing w:line="360" w:lineRule="auto"/>
        <w:jc w:val="left"/>
        <w:rPr>
          <w:rFonts w:eastAsia="Times New Roman"/>
          <w:b/>
          <w:sz w:val="28"/>
          <w:szCs w:val="28"/>
        </w:rPr>
      </w:pPr>
      <w:r w:rsidRPr="000C458A">
        <w:rPr>
          <w:color w:val="374151"/>
        </w:rPr>
        <w:t>Cloud-based solutions eliminate the need for expensive on-premises hardware and maintenance. Organizations can benefit from a subscription-based model, paying only for the resources they use, resulting in significant cost savings.</w:t>
      </w:r>
    </w:p>
    <w:p w14:paraId="414CB529" w14:textId="20329424" w:rsidR="000C458A" w:rsidRPr="000C458A" w:rsidRDefault="000C458A" w:rsidP="000C458A">
      <w:pPr>
        <w:pStyle w:val="ListParagraph"/>
        <w:numPr>
          <w:ilvl w:val="0"/>
          <w:numId w:val="4"/>
        </w:numPr>
        <w:spacing w:line="360" w:lineRule="auto"/>
        <w:rPr>
          <w:rFonts w:eastAsia="Times New Roman"/>
          <w:b/>
          <w:sz w:val="28"/>
          <w:szCs w:val="28"/>
        </w:rPr>
      </w:pPr>
      <w:r w:rsidRPr="000C458A">
        <w:rPr>
          <w:color w:val="374151"/>
        </w:rPr>
        <w:t>Cloud systems are inherently scalable, allowing organizations to adapt easily to changes in workforce size. Whether scaling up or down, cloud-based attendance management systems offer flexibility without the need for significant infrastructure adjustments.</w:t>
      </w:r>
    </w:p>
    <w:p w14:paraId="4804D511" w14:textId="56B3B3AA" w:rsidR="000C458A" w:rsidRPr="000C458A" w:rsidRDefault="000C458A" w:rsidP="000C458A">
      <w:pPr>
        <w:pStyle w:val="ListParagraph"/>
        <w:numPr>
          <w:ilvl w:val="0"/>
          <w:numId w:val="4"/>
        </w:numPr>
        <w:spacing w:line="360" w:lineRule="auto"/>
        <w:rPr>
          <w:rFonts w:eastAsia="Times New Roman"/>
          <w:b/>
          <w:sz w:val="28"/>
          <w:szCs w:val="28"/>
        </w:rPr>
      </w:pPr>
      <w:r w:rsidRPr="000C458A">
        <w:rPr>
          <w:color w:val="374151"/>
        </w:rPr>
        <w:t>Cloud solutions provide global accessibility, enabling organizations with multiple locations or a distributed workforce to centralize attendance management. This accessibility fosters collaboration and consistency across the entire organization.</w:t>
      </w:r>
    </w:p>
    <w:p w14:paraId="4C537584" w14:textId="0FB00FFB" w:rsidR="000C458A" w:rsidRPr="000C458A" w:rsidRDefault="000C458A" w:rsidP="000C458A">
      <w:pPr>
        <w:pStyle w:val="ListParagraph"/>
        <w:numPr>
          <w:ilvl w:val="0"/>
          <w:numId w:val="4"/>
        </w:numPr>
        <w:spacing w:line="360" w:lineRule="auto"/>
        <w:rPr>
          <w:rFonts w:eastAsia="Times New Roman"/>
          <w:b/>
          <w:sz w:val="28"/>
          <w:szCs w:val="28"/>
        </w:rPr>
      </w:pPr>
      <w:r w:rsidRPr="000C458A">
        <w:rPr>
          <w:color w:val="374151"/>
        </w:rPr>
        <w:t>Cloud service providers implement advanced security measures, including data encryption, regular security audits, and compliance with industry standards. This ensures the confidentiality and integrity of sensitive employee data.</w:t>
      </w:r>
    </w:p>
    <w:p w14:paraId="69C02BB1" w14:textId="7564B07B" w:rsidR="000C458A" w:rsidRPr="000C458A" w:rsidRDefault="000C458A" w:rsidP="000C458A">
      <w:pPr>
        <w:pStyle w:val="ListParagraph"/>
        <w:numPr>
          <w:ilvl w:val="0"/>
          <w:numId w:val="4"/>
        </w:numPr>
        <w:spacing w:line="360" w:lineRule="auto"/>
        <w:jc w:val="left"/>
        <w:rPr>
          <w:rFonts w:eastAsia="Times New Roman"/>
          <w:b/>
          <w:sz w:val="28"/>
          <w:szCs w:val="28"/>
        </w:rPr>
      </w:pPr>
      <w:r w:rsidRPr="000C458A">
        <w:rPr>
          <w:color w:val="374151"/>
        </w:rPr>
        <w:lastRenderedPageBreak/>
        <w:t>Cloud-based systems receive automatic updates and maintenance from the service provider. This not only ensures that the system is always up-to-date with the latest features but also reduces the burden on internal IT teams.</w:t>
      </w:r>
    </w:p>
    <w:p w14:paraId="30B61140" w14:textId="77777777" w:rsidR="000C458A" w:rsidRPr="000C458A" w:rsidRDefault="000C458A" w:rsidP="000C458A">
      <w:pPr>
        <w:pStyle w:val="ListParagraph"/>
        <w:spacing w:line="360" w:lineRule="auto"/>
        <w:jc w:val="left"/>
        <w:rPr>
          <w:rFonts w:eastAsia="Times New Roman"/>
          <w:b/>
          <w:sz w:val="28"/>
          <w:szCs w:val="28"/>
        </w:rPr>
      </w:pPr>
    </w:p>
    <w:p w14:paraId="50927768" w14:textId="0D57E522" w:rsidR="00D8240A" w:rsidRPr="000C458A" w:rsidRDefault="000C458A" w:rsidP="000C458A">
      <w:pPr>
        <w:pStyle w:val="ListParagraph"/>
        <w:numPr>
          <w:ilvl w:val="1"/>
          <w:numId w:val="3"/>
        </w:numPr>
        <w:spacing w:line="360" w:lineRule="auto"/>
        <w:rPr>
          <w:rFonts w:eastAsia="Times New Roman"/>
          <w:b/>
          <w:sz w:val="28"/>
          <w:szCs w:val="28"/>
        </w:rPr>
      </w:pPr>
      <w:r w:rsidRPr="000C458A">
        <w:rPr>
          <w:rFonts w:eastAsia="Times New Roman"/>
          <w:b/>
          <w:sz w:val="28"/>
          <w:szCs w:val="28"/>
        </w:rPr>
        <w:t>Challenges</w:t>
      </w:r>
    </w:p>
    <w:p w14:paraId="72B46371" w14:textId="00538FC0" w:rsidR="000C458A" w:rsidRDefault="000C458A" w:rsidP="000C458A">
      <w:pPr>
        <w:spacing w:line="360" w:lineRule="auto"/>
        <w:ind w:left="564"/>
        <w:rPr>
          <w:rFonts w:eastAsia="Times New Roman"/>
          <w:sz w:val="28"/>
          <w:szCs w:val="28"/>
        </w:rPr>
      </w:pPr>
    </w:p>
    <w:p w14:paraId="12E35B82" w14:textId="373A474C"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While cloud-based attendance management systems offer numerous benefits, organizations must be aware of potential challenges. These may include concerns about data security, the need for reliable internet connectivity, and the potential for service outages. Additionally, organizations should establish clear policies and communication strategies to address employee concerns and ensure a smooth transition to the new system.</w:t>
      </w:r>
      <w:r w:rsidRPr="000C458A">
        <w:rPr>
          <w:rFonts w:ascii="Times New Roman" w:hAnsi="Times New Roman" w:cs="Times New Roman"/>
          <w:color w:val="374151"/>
          <w:sz w:val="24"/>
          <w:szCs w:val="24"/>
        </w:rPr>
        <w:t xml:space="preserve"> </w:t>
      </w:r>
    </w:p>
    <w:p w14:paraId="7A49E7EE" w14:textId="0077E6F1" w:rsidR="000C458A" w:rsidRPr="000C458A" w:rsidRDefault="000C458A" w:rsidP="000C458A">
      <w:pPr>
        <w:spacing w:line="360" w:lineRule="auto"/>
        <w:jc w:val="both"/>
        <w:rPr>
          <w:rFonts w:ascii="Times New Roman" w:eastAsia="Times New Roman" w:hAnsi="Times New Roman" w:cs="Times New Roman"/>
          <w:sz w:val="24"/>
          <w:szCs w:val="24"/>
        </w:rPr>
      </w:pPr>
      <w:r w:rsidRPr="000C458A">
        <w:rPr>
          <w:rFonts w:ascii="Times New Roman" w:hAnsi="Times New Roman" w:cs="Times New Roman"/>
          <w:color w:val="374151"/>
          <w:sz w:val="24"/>
          <w:szCs w:val="24"/>
        </w:rPr>
        <w:t>In the subsequent sections of this report, we will delve deeper into each of these aspects, providing a comprehensive analysis and practical insights for organizations considering the adoption of a cloud-based attendance management system.</w:t>
      </w:r>
    </w:p>
    <w:p w14:paraId="1DFBAAFF" w14:textId="77777777" w:rsidR="00D8240A" w:rsidRDefault="00D8240A">
      <w:pPr>
        <w:spacing w:line="480" w:lineRule="auto"/>
        <w:jc w:val="both"/>
        <w:rPr>
          <w:rFonts w:ascii="Times New Roman" w:eastAsia="Times New Roman" w:hAnsi="Times New Roman" w:cs="Times New Roman"/>
        </w:rPr>
      </w:pPr>
    </w:p>
    <w:p w14:paraId="5ADBC6C9" w14:textId="77777777" w:rsidR="00D8240A" w:rsidRDefault="00D8240A">
      <w:pPr>
        <w:spacing w:line="480" w:lineRule="auto"/>
        <w:jc w:val="both"/>
        <w:rPr>
          <w:rFonts w:ascii="Bookman Old Style" w:eastAsia="Bookman Old Style" w:hAnsi="Bookman Old Style" w:cs="Bookman Old Style"/>
          <w:sz w:val="32"/>
          <w:szCs w:val="32"/>
        </w:rPr>
      </w:pPr>
    </w:p>
    <w:p w14:paraId="3C65F82B" w14:textId="77777777" w:rsidR="00D8240A" w:rsidRDefault="00D8240A">
      <w:pPr>
        <w:spacing w:line="480" w:lineRule="auto"/>
        <w:jc w:val="both"/>
        <w:rPr>
          <w:rFonts w:ascii="Bookman Old Style" w:eastAsia="Bookman Old Style" w:hAnsi="Bookman Old Style" w:cs="Bookman Old Style"/>
          <w:sz w:val="32"/>
          <w:szCs w:val="32"/>
        </w:rPr>
      </w:pPr>
    </w:p>
    <w:p w14:paraId="2EEE59B9" w14:textId="77777777" w:rsidR="00D8240A" w:rsidRDefault="00D8240A">
      <w:pPr>
        <w:spacing w:line="480" w:lineRule="auto"/>
        <w:jc w:val="both"/>
        <w:rPr>
          <w:rFonts w:ascii="Bookman Old Style" w:eastAsia="Bookman Old Style" w:hAnsi="Bookman Old Style" w:cs="Bookman Old Style"/>
          <w:sz w:val="32"/>
          <w:szCs w:val="32"/>
        </w:rPr>
      </w:pPr>
    </w:p>
    <w:p w14:paraId="08F4C85B" w14:textId="77777777" w:rsidR="00D8240A" w:rsidRDefault="00D8240A">
      <w:pPr>
        <w:spacing w:line="480" w:lineRule="auto"/>
        <w:jc w:val="both"/>
        <w:rPr>
          <w:rFonts w:ascii="Bookman Old Style" w:eastAsia="Bookman Old Style" w:hAnsi="Bookman Old Style" w:cs="Bookman Old Style"/>
          <w:sz w:val="32"/>
          <w:szCs w:val="32"/>
        </w:rPr>
      </w:pPr>
    </w:p>
    <w:p w14:paraId="31B6FCBD" w14:textId="77777777" w:rsidR="00D8240A" w:rsidRDefault="00D8240A">
      <w:pPr>
        <w:spacing w:line="480" w:lineRule="auto"/>
        <w:jc w:val="both"/>
        <w:rPr>
          <w:rFonts w:ascii="Bookman Old Style" w:eastAsia="Bookman Old Style" w:hAnsi="Bookman Old Style" w:cs="Bookman Old Style"/>
          <w:sz w:val="32"/>
          <w:szCs w:val="32"/>
        </w:rPr>
      </w:pPr>
    </w:p>
    <w:p w14:paraId="540AA28B" w14:textId="77777777" w:rsidR="00D8240A" w:rsidRDefault="00D8240A">
      <w:pPr>
        <w:spacing w:line="480" w:lineRule="auto"/>
        <w:jc w:val="both"/>
        <w:rPr>
          <w:rFonts w:ascii="Times New Roman" w:eastAsia="Times New Roman" w:hAnsi="Times New Roman" w:cs="Times New Roman"/>
          <w:b/>
          <w:sz w:val="28"/>
          <w:szCs w:val="28"/>
        </w:rPr>
      </w:pPr>
    </w:p>
    <w:p w14:paraId="3B59EB6F" w14:textId="77777777" w:rsidR="000C458A" w:rsidRDefault="000C458A">
      <w:pPr>
        <w:spacing w:line="480" w:lineRule="auto"/>
        <w:jc w:val="both"/>
        <w:rPr>
          <w:rFonts w:ascii="Times New Roman" w:eastAsia="Times New Roman" w:hAnsi="Times New Roman" w:cs="Times New Roman"/>
          <w:b/>
          <w:sz w:val="32"/>
          <w:szCs w:val="32"/>
        </w:rPr>
      </w:pPr>
    </w:p>
    <w:p w14:paraId="253E57F5" w14:textId="77777777" w:rsidR="000C458A" w:rsidRDefault="000C458A">
      <w:pPr>
        <w:spacing w:line="480" w:lineRule="auto"/>
        <w:jc w:val="both"/>
        <w:rPr>
          <w:rFonts w:ascii="Times New Roman" w:eastAsia="Times New Roman" w:hAnsi="Times New Roman" w:cs="Times New Roman"/>
          <w:b/>
          <w:sz w:val="32"/>
          <w:szCs w:val="32"/>
        </w:rPr>
      </w:pPr>
    </w:p>
    <w:p w14:paraId="049C3091" w14:textId="77777777" w:rsidR="000C458A" w:rsidRDefault="000C458A">
      <w:pPr>
        <w:spacing w:line="480" w:lineRule="auto"/>
        <w:jc w:val="both"/>
        <w:rPr>
          <w:rFonts w:ascii="Times New Roman" w:eastAsia="Times New Roman" w:hAnsi="Times New Roman" w:cs="Times New Roman"/>
          <w:b/>
          <w:sz w:val="32"/>
          <w:szCs w:val="32"/>
        </w:rPr>
      </w:pPr>
    </w:p>
    <w:p w14:paraId="51F46496" w14:textId="77777777" w:rsidR="000C458A" w:rsidRDefault="000C458A">
      <w:pPr>
        <w:spacing w:line="480" w:lineRule="auto"/>
        <w:jc w:val="both"/>
        <w:rPr>
          <w:rFonts w:ascii="Times New Roman" w:eastAsia="Times New Roman" w:hAnsi="Times New Roman" w:cs="Times New Roman"/>
          <w:b/>
          <w:sz w:val="32"/>
          <w:szCs w:val="32"/>
        </w:rPr>
      </w:pPr>
    </w:p>
    <w:p w14:paraId="370A9E11" w14:textId="76FFE4AB" w:rsidR="00D8240A" w:rsidRDefault="00AE6F1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AE6F1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4739F015" w14:textId="2464DCE7" w:rsidR="00D8240A" w:rsidRDefault="000C458A" w:rsidP="000C458A">
      <w:pPr>
        <w:spacing w:line="48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2.1  Introduction</w:t>
      </w:r>
      <w:proofErr w:type="gramEnd"/>
    </w:p>
    <w:p w14:paraId="2FC3D3CB" w14:textId="2153E5DB" w:rsidR="000C458A" w:rsidRDefault="000C458A" w:rsidP="000C458A">
      <w:pPr>
        <w:spacing w:line="360" w:lineRule="auto"/>
        <w:rPr>
          <w:rFonts w:ascii="Times New Roman" w:hAnsi="Times New Roman" w:cs="Times New Roman"/>
          <w:color w:val="374151"/>
          <w:sz w:val="24"/>
          <w:szCs w:val="24"/>
        </w:rPr>
      </w:pPr>
      <w:r w:rsidRPr="000C458A">
        <w:rPr>
          <w:rFonts w:ascii="Times New Roman" w:hAnsi="Times New Roman" w:cs="Times New Roman"/>
          <w:color w:val="374151"/>
          <w:sz w:val="24"/>
          <w:szCs w:val="24"/>
        </w:rPr>
        <w:t>The adoption of cloud-based attendance management systems represents a significant shift in how organizations approach workforce management. This literature survey aims to explore existing research, studies, and industry reports related to the implementation, features, benefits, and challenges associated with cloud-based attendance management systems.</w:t>
      </w:r>
    </w:p>
    <w:p w14:paraId="06FDEDA7" w14:textId="77777777" w:rsidR="000C458A" w:rsidRDefault="000C458A" w:rsidP="000C458A">
      <w:pPr>
        <w:spacing w:line="360" w:lineRule="auto"/>
        <w:rPr>
          <w:rFonts w:ascii="Times New Roman" w:hAnsi="Times New Roman" w:cs="Times New Roman"/>
          <w:color w:val="374151"/>
          <w:sz w:val="24"/>
          <w:szCs w:val="24"/>
        </w:rPr>
      </w:pPr>
    </w:p>
    <w:p w14:paraId="57599F87" w14:textId="304D1A51" w:rsidR="000C458A" w:rsidRDefault="000C458A" w:rsidP="000C458A">
      <w:pPr>
        <w:spacing w:line="360" w:lineRule="auto"/>
        <w:jc w:val="both"/>
        <w:rPr>
          <w:rFonts w:ascii="Times New Roman" w:hAnsi="Times New Roman" w:cs="Times New Roman"/>
          <w:b/>
          <w:bCs/>
          <w:color w:val="374151"/>
          <w:sz w:val="28"/>
          <w:szCs w:val="28"/>
        </w:rPr>
      </w:pPr>
      <w:proofErr w:type="gramStart"/>
      <w:r w:rsidRPr="000C458A">
        <w:rPr>
          <w:rFonts w:ascii="Times New Roman" w:hAnsi="Times New Roman" w:cs="Times New Roman"/>
          <w:b/>
          <w:bCs/>
          <w:color w:val="374151"/>
          <w:sz w:val="28"/>
          <w:szCs w:val="28"/>
        </w:rPr>
        <w:t>2.2  Cloud</w:t>
      </w:r>
      <w:proofErr w:type="gramEnd"/>
      <w:r w:rsidRPr="000C458A">
        <w:rPr>
          <w:rFonts w:ascii="Times New Roman" w:hAnsi="Times New Roman" w:cs="Times New Roman"/>
          <w:b/>
          <w:bCs/>
          <w:color w:val="374151"/>
          <w:sz w:val="28"/>
          <w:szCs w:val="28"/>
        </w:rPr>
        <w:t xml:space="preserve"> Computing in Workforce Management</w:t>
      </w:r>
    </w:p>
    <w:p w14:paraId="322401B3" w14:textId="77777777" w:rsidR="000C458A" w:rsidRDefault="000C458A" w:rsidP="000C458A">
      <w:pPr>
        <w:spacing w:line="360" w:lineRule="auto"/>
        <w:jc w:val="both"/>
        <w:rPr>
          <w:rFonts w:ascii="Times New Roman" w:hAnsi="Times New Roman" w:cs="Times New Roman"/>
          <w:b/>
          <w:bCs/>
          <w:color w:val="374151"/>
          <w:sz w:val="28"/>
          <w:szCs w:val="28"/>
        </w:rPr>
      </w:pPr>
    </w:p>
    <w:p w14:paraId="0CBA0B7D" w14:textId="38D81450" w:rsidR="000C458A" w:rsidRDefault="000C458A" w:rsidP="000C458A">
      <w:pPr>
        <w:spacing w:line="360" w:lineRule="auto"/>
        <w:rPr>
          <w:rFonts w:ascii="Times New Roman" w:hAnsi="Times New Roman" w:cs="Times New Roman"/>
          <w:color w:val="374151"/>
          <w:sz w:val="24"/>
          <w:szCs w:val="24"/>
        </w:rPr>
      </w:pPr>
      <w:r w:rsidRPr="000C458A">
        <w:rPr>
          <w:rFonts w:ascii="Times New Roman" w:hAnsi="Times New Roman" w:cs="Times New Roman"/>
          <w:color w:val="374151"/>
          <w:sz w:val="24"/>
          <w:szCs w:val="24"/>
        </w:rPr>
        <w:t>Cloud computing has gained prominence in various business domains due to its scalability, accessibility, and cost-efficiency. In the context of workforce management, the literature suggests a growing trend towards leveraging cloud-based solutions to address the limitations of traditional attendance management systems (Dinh et al., 2013). Cloud computing provides a platform for real-time data processing, enabling organizations to move beyond manual processes and embrace dynamic, data-driven approaches.</w:t>
      </w:r>
    </w:p>
    <w:p w14:paraId="5ADB1C27" w14:textId="77777777" w:rsidR="000C458A" w:rsidRDefault="000C458A" w:rsidP="000C458A">
      <w:pPr>
        <w:spacing w:line="360" w:lineRule="auto"/>
        <w:rPr>
          <w:rFonts w:ascii="Times New Roman" w:hAnsi="Times New Roman" w:cs="Times New Roman"/>
          <w:color w:val="374151"/>
          <w:sz w:val="24"/>
          <w:szCs w:val="24"/>
        </w:rPr>
      </w:pPr>
    </w:p>
    <w:p w14:paraId="526B9D15" w14:textId="11B138D1" w:rsidR="000C458A" w:rsidRDefault="000C458A" w:rsidP="000C458A">
      <w:pPr>
        <w:spacing w:line="360" w:lineRule="auto"/>
        <w:jc w:val="both"/>
        <w:rPr>
          <w:rFonts w:ascii="Times New Roman" w:hAnsi="Times New Roman" w:cs="Times New Roman"/>
          <w:b/>
          <w:bCs/>
          <w:color w:val="374151"/>
          <w:sz w:val="28"/>
          <w:szCs w:val="28"/>
        </w:rPr>
      </w:pPr>
      <w:r w:rsidRPr="000C458A">
        <w:rPr>
          <w:rFonts w:ascii="Times New Roman" w:hAnsi="Times New Roman" w:cs="Times New Roman"/>
          <w:b/>
          <w:bCs/>
          <w:color w:val="374151"/>
          <w:sz w:val="28"/>
          <w:szCs w:val="28"/>
        </w:rPr>
        <w:t>2.3   Benefits of Cloud Based Attendance Management System</w:t>
      </w:r>
    </w:p>
    <w:p w14:paraId="331682C4" w14:textId="77777777" w:rsidR="000C458A" w:rsidRDefault="000C458A" w:rsidP="000C458A">
      <w:pPr>
        <w:spacing w:line="360" w:lineRule="auto"/>
        <w:jc w:val="both"/>
        <w:rPr>
          <w:rFonts w:ascii="Times New Roman" w:hAnsi="Times New Roman" w:cs="Times New Roman"/>
          <w:b/>
          <w:bCs/>
          <w:color w:val="374151"/>
          <w:sz w:val="28"/>
          <w:szCs w:val="28"/>
        </w:rPr>
      </w:pPr>
    </w:p>
    <w:p w14:paraId="7242AF8D" w14:textId="0F799957"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 xml:space="preserve">Several studies highlight the advantages of adopting cloud-based attendance management systems. Ma et al. (2017) </w:t>
      </w:r>
      <w:proofErr w:type="gramStart"/>
      <w:r w:rsidRPr="000C458A">
        <w:rPr>
          <w:rFonts w:ascii="Times New Roman" w:hAnsi="Times New Roman" w:cs="Times New Roman"/>
          <w:color w:val="374151"/>
          <w:sz w:val="24"/>
          <w:szCs w:val="24"/>
        </w:rPr>
        <w:t>emphasize</w:t>
      </w:r>
      <w:proofErr w:type="gramEnd"/>
      <w:r w:rsidRPr="000C458A">
        <w:rPr>
          <w:rFonts w:ascii="Times New Roman" w:hAnsi="Times New Roman" w:cs="Times New Roman"/>
          <w:color w:val="374151"/>
          <w:sz w:val="24"/>
          <w:szCs w:val="24"/>
        </w:rPr>
        <w:t xml:space="preserve"> the cost-effectiveness of cloud solutions, citing reduced infrastructure costs and the ability to scale resources as needed. The scalability of cloud systems ensures that organizations can adapt their attendance management processes to accommodate changing workforce sizes seamlessly.</w:t>
      </w:r>
    </w:p>
    <w:p w14:paraId="03057DC3" w14:textId="0642645B" w:rsid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Real-time tracking and geolocation features have been identified as significant contributors to organizational efficiency. Research by Li et al. (2019) emphasizes how real-time attendance data facilitates timely decision-making, particularly in industries with mobile or remote workforces. Geolocation tagging ensures accurate tracking of employee movements, providing valuable insights for industries with field-based operations.</w:t>
      </w:r>
    </w:p>
    <w:p w14:paraId="1E1BB753" w14:textId="77777777" w:rsidR="000C458A" w:rsidRDefault="000C458A" w:rsidP="000C458A">
      <w:pPr>
        <w:spacing w:line="360" w:lineRule="auto"/>
        <w:jc w:val="both"/>
        <w:rPr>
          <w:rFonts w:ascii="Times New Roman" w:hAnsi="Times New Roman" w:cs="Times New Roman"/>
          <w:color w:val="374151"/>
          <w:sz w:val="24"/>
          <w:szCs w:val="24"/>
        </w:rPr>
      </w:pPr>
    </w:p>
    <w:p w14:paraId="50C3BEC1" w14:textId="77777777" w:rsidR="000C458A" w:rsidRDefault="000C458A" w:rsidP="000C458A">
      <w:pPr>
        <w:spacing w:line="360" w:lineRule="auto"/>
        <w:jc w:val="both"/>
        <w:rPr>
          <w:rFonts w:ascii="Times New Roman" w:hAnsi="Times New Roman" w:cs="Times New Roman"/>
          <w:color w:val="374151"/>
          <w:sz w:val="24"/>
          <w:szCs w:val="24"/>
        </w:rPr>
      </w:pPr>
    </w:p>
    <w:p w14:paraId="5E412267" w14:textId="30570725" w:rsidR="000C458A" w:rsidRDefault="000C458A" w:rsidP="000C458A">
      <w:pPr>
        <w:spacing w:line="360" w:lineRule="auto"/>
        <w:rPr>
          <w:rFonts w:ascii="Times New Roman" w:hAnsi="Times New Roman" w:cs="Times New Roman"/>
          <w:b/>
          <w:bCs/>
          <w:color w:val="374151"/>
          <w:sz w:val="28"/>
          <w:szCs w:val="28"/>
        </w:rPr>
      </w:pPr>
      <w:r w:rsidRPr="000C458A">
        <w:rPr>
          <w:rFonts w:ascii="Times New Roman" w:hAnsi="Times New Roman" w:cs="Times New Roman"/>
          <w:b/>
          <w:bCs/>
          <w:color w:val="374151"/>
          <w:sz w:val="28"/>
          <w:szCs w:val="28"/>
        </w:rPr>
        <w:lastRenderedPageBreak/>
        <w:t>2.4   Security concerns and Solutions</w:t>
      </w:r>
    </w:p>
    <w:p w14:paraId="792C8C8A" w14:textId="77777777" w:rsidR="000C458A" w:rsidRDefault="000C458A" w:rsidP="000C458A">
      <w:pPr>
        <w:spacing w:line="360" w:lineRule="auto"/>
        <w:rPr>
          <w:rFonts w:ascii="Times New Roman" w:hAnsi="Times New Roman" w:cs="Times New Roman"/>
          <w:b/>
          <w:bCs/>
          <w:color w:val="374151"/>
          <w:sz w:val="28"/>
          <w:szCs w:val="28"/>
        </w:rPr>
      </w:pPr>
    </w:p>
    <w:p w14:paraId="70D35EBF" w14:textId="507B0564"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Security considerations are paramount in the implementation of any cloud-based system, especially one that involves sensitive employee data. Literature highlights the importance of robust security measures, including encryption and multi-factor authentication (Zhang et al., 2015). Cloud service providers often adhere to industry-specific compliance standards, offering a secure environment for attendance data storage and processing.</w:t>
      </w:r>
    </w:p>
    <w:p w14:paraId="263B3DE0" w14:textId="708ECA3F" w:rsidR="000C458A" w:rsidRPr="000C458A" w:rsidRDefault="000C458A" w:rsidP="000C458A">
      <w:pPr>
        <w:spacing w:line="360" w:lineRule="auto"/>
        <w:jc w:val="both"/>
        <w:rPr>
          <w:rFonts w:ascii="Times New Roman" w:hAnsi="Times New Roman" w:cs="Times New Roman"/>
          <w:b/>
          <w:bCs/>
          <w:color w:val="374151"/>
          <w:sz w:val="24"/>
          <w:szCs w:val="24"/>
        </w:rPr>
      </w:pPr>
      <w:r w:rsidRPr="000C458A">
        <w:rPr>
          <w:rFonts w:ascii="Times New Roman" w:hAnsi="Times New Roman" w:cs="Times New Roman"/>
          <w:color w:val="374151"/>
          <w:sz w:val="24"/>
          <w:szCs w:val="24"/>
        </w:rPr>
        <w:t>However, studies also acknowledge the need for organizations to actively manage security concerns. Gupta and Arora (2016) recommend a proactive approach, involving regular security audits, employee training on security best practices, and continuous monitoring of potential threats.</w:t>
      </w:r>
    </w:p>
    <w:p w14:paraId="1B614D36" w14:textId="537BFCCA" w:rsidR="000C458A" w:rsidRDefault="000C458A" w:rsidP="000C458A">
      <w:pPr>
        <w:spacing w:line="360" w:lineRule="auto"/>
        <w:rPr>
          <w:rFonts w:ascii="Times New Roman" w:hAnsi="Times New Roman" w:cs="Times New Roman"/>
          <w:color w:val="374151"/>
          <w:sz w:val="24"/>
          <w:szCs w:val="24"/>
        </w:rPr>
      </w:pPr>
      <w:r w:rsidRPr="000C458A">
        <w:rPr>
          <w:rFonts w:ascii="Times New Roman" w:hAnsi="Times New Roman" w:cs="Times New Roman"/>
          <w:color w:val="374151"/>
          <w:sz w:val="24"/>
          <w:szCs w:val="24"/>
        </w:rPr>
        <w:t>The integration of cloud-based attendance management systems with other HR and payroll systems is a key feature that enhances overall organizational efficiency. Research by Wang et al. (2018) suggests that seamless integration reduces the administrative burden on HR departments, minimizes the risk of data entry errors, and ensures consistency across various human capital management processes.</w:t>
      </w:r>
    </w:p>
    <w:p w14:paraId="00B0E232" w14:textId="77777777" w:rsidR="000C458A" w:rsidRDefault="000C458A" w:rsidP="000C458A">
      <w:pPr>
        <w:spacing w:line="360" w:lineRule="auto"/>
        <w:rPr>
          <w:rFonts w:ascii="Times New Roman" w:hAnsi="Times New Roman" w:cs="Times New Roman"/>
          <w:color w:val="374151"/>
          <w:sz w:val="24"/>
          <w:szCs w:val="24"/>
        </w:rPr>
      </w:pPr>
    </w:p>
    <w:p w14:paraId="324E4F4D" w14:textId="222F70A6"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The literature survey reveals a growing body of research supporting the adoption of cloud-based attendance management systems for enhanced workforce management. The identified benefits, such as cost-efficiency, scalability, and real-time tracking, align with the evolving needs of modern organizations. However, researchers and practitioners alike acknowledge the importance of addressing security concerns, ensuring seamless integration, and managing potential challenges to maximize the effectiveness of these systems.</w:t>
      </w:r>
    </w:p>
    <w:p w14:paraId="108B31FF" w14:textId="669A4D3E" w:rsid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In the subsequent sections of this report, we will delve into case studies, practical insights, and recommendations based on the existing literature, providing a comprehensive guide for organizations considering the implementation of a cloud-based attendance management system.</w:t>
      </w:r>
    </w:p>
    <w:p w14:paraId="4E1BE598" w14:textId="77777777" w:rsidR="000C458A" w:rsidRDefault="000C458A" w:rsidP="000C458A">
      <w:pPr>
        <w:spacing w:line="360" w:lineRule="auto"/>
        <w:jc w:val="both"/>
        <w:rPr>
          <w:rFonts w:ascii="Times New Roman" w:hAnsi="Times New Roman" w:cs="Times New Roman"/>
          <w:color w:val="374151"/>
          <w:sz w:val="24"/>
          <w:szCs w:val="24"/>
        </w:rPr>
      </w:pPr>
    </w:p>
    <w:p w14:paraId="085CD56F" w14:textId="77777777" w:rsidR="000C458A" w:rsidRDefault="000C458A" w:rsidP="000C458A">
      <w:pPr>
        <w:spacing w:line="360" w:lineRule="auto"/>
        <w:jc w:val="both"/>
        <w:rPr>
          <w:rFonts w:ascii="Times New Roman" w:hAnsi="Times New Roman" w:cs="Times New Roman"/>
          <w:color w:val="374151"/>
          <w:sz w:val="24"/>
          <w:szCs w:val="24"/>
        </w:rPr>
      </w:pPr>
    </w:p>
    <w:p w14:paraId="5616D6D0" w14:textId="77777777" w:rsidR="000C458A" w:rsidRDefault="000C458A" w:rsidP="000C458A">
      <w:pPr>
        <w:spacing w:line="360" w:lineRule="auto"/>
        <w:jc w:val="both"/>
        <w:rPr>
          <w:rFonts w:ascii="Times New Roman" w:hAnsi="Times New Roman" w:cs="Times New Roman"/>
          <w:color w:val="374151"/>
          <w:sz w:val="24"/>
          <w:szCs w:val="24"/>
        </w:rPr>
      </w:pPr>
    </w:p>
    <w:p w14:paraId="242DF0C7" w14:textId="77777777" w:rsidR="000C458A" w:rsidRDefault="000C458A" w:rsidP="000C458A">
      <w:pPr>
        <w:spacing w:line="360" w:lineRule="auto"/>
        <w:jc w:val="both"/>
        <w:rPr>
          <w:rFonts w:ascii="Times New Roman" w:hAnsi="Times New Roman" w:cs="Times New Roman"/>
          <w:color w:val="374151"/>
          <w:sz w:val="24"/>
          <w:szCs w:val="24"/>
        </w:rPr>
      </w:pPr>
    </w:p>
    <w:p w14:paraId="2D84C241" w14:textId="77777777" w:rsidR="000C458A" w:rsidRDefault="000C458A" w:rsidP="000C458A">
      <w:pPr>
        <w:spacing w:line="360" w:lineRule="auto"/>
        <w:jc w:val="both"/>
        <w:rPr>
          <w:rFonts w:ascii="Times New Roman" w:hAnsi="Times New Roman" w:cs="Times New Roman"/>
          <w:color w:val="374151"/>
          <w:sz w:val="24"/>
          <w:szCs w:val="24"/>
        </w:rPr>
      </w:pPr>
    </w:p>
    <w:p w14:paraId="6322D6C3" w14:textId="77777777" w:rsidR="000C458A" w:rsidRDefault="000C458A">
      <w:pPr>
        <w:spacing w:line="480" w:lineRule="auto"/>
        <w:jc w:val="both"/>
        <w:rPr>
          <w:rFonts w:ascii="Times New Roman" w:eastAsia="Times New Roman" w:hAnsi="Times New Roman" w:cs="Times New Roman"/>
          <w:sz w:val="24"/>
          <w:szCs w:val="24"/>
        </w:rPr>
      </w:pPr>
    </w:p>
    <w:p w14:paraId="1885D9DA" w14:textId="2FC2E6F3" w:rsidR="00D8240A" w:rsidRDefault="00AE6F1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AE6F15">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ADF3485" w14:textId="3673EDD8" w:rsidR="00D8240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Developing a methodology for implementing a cloud-based attendance management system involves a systematic and organized approach to ensure a successful transition. Below is a sample methodology that outlines the key steps in deploying a cloud-based attendance system within an organization:</w:t>
      </w:r>
    </w:p>
    <w:p w14:paraId="48AA2C55" w14:textId="77777777" w:rsidR="000C458A" w:rsidRDefault="000C458A" w:rsidP="000C458A">
      <w:pPr>
        <w:spacing w:line="360" w:lineRule="auto"/>
        <w:rPr>
          <w:rFonts w:ascii="Times New Roman" w:hAnsi="Times New Roman" w:cs="Times New Roman"/>
          <w:color w:val="374151"/>
          <w:sz w:val="24"/>
          <w:szCs w:val="24"/>
        </w:rPr>
      </w:pPr>
    </w:p>
    <w:p w14:paraId="75EFFF6D" w14:textId="49F3285A" w:rsidR="000C458A" w:rsidRDefault="000C458A" w:rsidP="000C458A">
      <w:pPr>
        <w:pStyle w:val="ListParagraph"/>
        <w:numPr>
          <w:ilvl w:val="0"/>
          <w:numId w:val="6"/>
        </w:numPr>
        <w:spacing w:line="360" w:lineRule="auto"/>
        <w:jc w:val="left"/>
        <w:rPr>
          <w:rFonts w:eastAsia="Times New Roman"/>
          <w:b/>
          <w:sz w:val="28"/>
          <w:szCs w:val="28"/>
        </w:rPr>
      </w:pPr>
      <w:r w:rsidRPr="000C458A">
        <w:rPr>
          <w:rFonts w:eastAsia="Times New Roman"/>
          <w:b/>
          <w:sz w:val="28"/>
          <w:szCs w:val="28"/>
        </w:rPr>
        <w:t>Needs Assessment</w:t>
      </w:r>
    </w:p>
    <w:p w14:paraId="1904CC76" w14:textId="2B9BDA64" w:rsidR="000C458A" w:rsidRDefault="000C458A" w:rsidP="000C458A">
      <w:pPr>
        <w:spacing w:line="360" w:lineRule="auto"/>
        <w:ind w:left="360"/>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Identify and understand the specific pain points in the current attendance management system.</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Analyze the business goals and objectives that the new system aims to achieve</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Conduct one-on-one interviews with HR personnel, department heads, and employees to gather detailed requirements.</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Perform a comprehensive analysis of the current attendance tracking methods, identifying bottlenecks and inefficiencies.</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Collect feedback through surveys and workshops to understand user expectations.</w:t>
      </w:r>
    </w:p>
    <w:p w14:paraId="3C649CD8" w14:textId="77777777" w:rsidR="000C458A" w:rsidRPr="000C458A" w:rsidRDefault="000C458A" w:rsidP="000C458A">
      <w:pPr>
        <w:spacing w:line="360" w:lineRule="auto"/>
        <w:ind w:left="360"/>
        <w:jc w:val="both"/>
        <w:rPr>
          <w:rFonts w:ascii="Times New Roman" w:hAnsi="Times New Roman" w:cs="Times New Roman"/>
          <w:color w:val="374151"/>
          <w:sz w:val="24"/>
          <w:szCs w:val="24"/>
        </w:rPr>
      </w:pPr>
    </w:p>
    <w:p w14:paraId="410BEF96" w14:textId="3F72DAFF" w:rsidR="000C458A" w:rsidRDefault="000C458A" w:rsidP="000C458A">
      <w:pPr>
        <w:pStyle w:val="ListParagraph"/>
        <w:numPr>
          <w:ilvl w:val="0"/>
          <w:numId w:val="6"/>
        </w:numPr>
        <w:spacing w:line="360" w:lineRule="auto"/>
        <w:rPr>
          <w:rFonts w:eastAsia="Times New Roman"/>
          <w:b/>
          <w:bCs w:val="0"/>
          <w:sz w:val="28"/>
          <w:szCs w:val="28"/>
        </w:rPr>
      </w:pPr>
      <w:r w:rsidRPr="000C458A">
        <w:rPr>
          <w:rFonts w:eastAsia="Times New Roman"/>
          <w:b/>
          <w:bCs w:val="0"/>
          <w:sz w:val="28"/>
          <w:szCs w:val="28"/>
        </w:rPr>
        <w:t xml:space="preserve">Define Objectives </w:t>
      </w:r>
      <w:proofErr w:type="gramStart"/>
      <w:r w:rsidRPr="000C458A">
        <w:rPr>
          <w:rFonts w:eastAsia="Times New Roman"/>
          <w:b/>
          <w:bCs w:val="0"/>
          <w:sz w:val="28"/>
          <w:szCs w:val="28"/>
        </w:rPr>
        <w:t>And</w:t>
      </w:r>
      <w:proofErr w:type="gramEnd"/>
      <w:r w:rsidRPr="000C458A">
        <w:rPr>
          <w:rFonts w:eastAsia="Times New Roman"/>
          <w:b/>
          <w:bCs w:val="0"/>
          <w:sz w:val="28"/>
          <w:szCs w:val="28"/>
        </w:rPr>
        <w:t xml:space="preserve"> Scope</w:t>
      </w:r>
    </w:p>
    <w:p w14:paraId="7D9472A0" w14:textId="53B649B3" w:rsidR="000C458A" w:rsidRDefault="000C458A" w:rsidP="000C458A">
      <w:pPr>
        <w:spacing w:line="360" w:lineRule="auto"/>
        <w:ind w:left="360"/>
        <w:rPr>
          <w:rFonts w:ascii="Times New Roman" w:hAnsi="Times New Roman" w:cs="Times New Roman"/>
          <w:color w:val="374151"/>
          <w:sz w:val="24"/>
          <w:szCs w:val="24"/>
        </w:rPr>
      </w:pPr>
      <w:r w:rsidRPr="000C458A">
        <w:rPr>
          <w:rFonts w:ascii="Times New Roman" w:hAnsi="Times New Roman" w:cs="Times New Roman"/>
          <w:color w:val="374151"/>
          <w:sz w:val="24"/>
          <w:szCs w:val="24"/>
        </w:rPr>
        <w:t>Clearly outline the goals and scope of implementing the cloud-based attendance system.</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Set realistic expectations and limits on the system's scope.</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Develop a project charter that outlines the project's purpose, goals, and scope.</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Define key performance indicators (KPIs) to measure the success of the implementation.</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Create a project timeline with milestones and deliverables.</w:t>
      </w:r>
    </w:p>
    <w:p w14:paraId="4FF166A9" w14:textId="77777777" w:rsidR="000C458A" w:rsidRPr="000C458A" w:rsidRDefault="000C458A" w:rsidP="000C458A">
      <w:pPr>
        <w:spacing w:line="360" w:lineRule="auto"/>
        <w:ind w:left="360"/>
        <w:rPr>
          <w:rFonts w:ascii="Times New Roman" w:eastAsia="Times New Roman" w:hAnsi="Times New Roman" w:cs="Times New Roman"/>
          <w:b/>
          <w:sz w:val="24"/>
          <w:szCs w:val="24"/>
        </w:rPr>
      </w:pPr>
    </w:p>
    <w:p w14:paraId="2FEE826C" w14:textId="127A0BB0" w:rsidR="00D8240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Select a Cloud Service Provider</w:t>
      </w:r>
    </w:p>
    <w:p w14:paraId="475C783C" w14:textId="2CCB95D0" w:rsidR="000C458A" w:rsidRPr="000C458A" w:rsidRDefault="000C458A" w:rsidP="000C458A">
      <w:pPr>
        <w:spacing w:line="360" w:lineRule="auto"/>
        <w:ind w:left="360"/>
        <w:jc w:val="both"/>
        <w:rPr>
          <w:rFonts w:ascii="Times New Roman" w:eastAsia="Times New Roman" w:hAnsi="Times New Roman" w:cs="Times New Roman"/>
          <w:b/>
          <w:sz w:val="24"/>
          <w:szCs w:val="24"/>
        </w:rPr>
      </w:pPr>
      <w:r w:rsidRPr="000C458A">
        <w:rPr>
          <w:rFonts w:ascii="Times New Roman" w:hAnsi="Times New Roman" w:cs="Times New Roman"/>
          <w:color w:val="374151"/>
          <w:sz w:val="24"/>
          <w:szCs w:val="24"/>
        </w:rPr>
        <w:t>Choose a cloud service provider that aligns with organizational requirements, security standards, and scalability needs.</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Conduct a thorough evaluation of potential cloud service providers, considering factors such as security certifications, service level agreements (SLAs), and pricing models.</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Engage in discussions with the IT team to ensure compatibility with existing systems and infrastructure.</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Request and review case studies or references from other organizations that have implemented similar solutions.</w:t>
      </w:r>
    </w:p>
    <w:p w14:paraId="0F0A61E5" w14:textId="77777777" w:rsidR="000C458A" w:rsidRPr="000C458A" w:rsidRDefault="000C458A" w:rsidP="000C458A">
      <w:pPr>
        <w:spacing w:line="480" w:lineRule="auto"/>
        <w:ind w:left="360"/>
        <w:rPr>
          <w:rFonts w:eastAsia="Times New Roman"/>
          <w:b/>
          <w:sz w:val="28"/>
          <w:szCs w:val="28"/>
        </w:rPr>
      </w:pPr>
    </w:p>
    <w:p w14:paraId="19091C0A" w14:textId="50A1496B"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lastRenderedPageBreak/>
        <w:t>Infrastructure Readiness</w:t>
      </w:r>
    </w:p>
    <w:p w14:paraId="5D7297B7" w14:textId="49ADB2A2" w:rsidR="000C458A" w:rsidRDefault="000C458A" w:rsidP="000C458A">
      <w:pPr>
        <w:spacing w:line="360" w:lineRule="auto"/>
        <w:ind w:left="360"/>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 xml:space="preserve">Ensure that the organization's existing infrastructure </w:t>
      </w:r>
      <w:proofErr w:type="gramStart"/>
      <w:r w:rsidRPr="000C458A">
        <w:rPr>
          <w:rFonts w:ascii="Times New Roman" w:hAnsi="Times New Roman" w:cs="Times New Roman"/>
          <w:color w:val="374151"/>
          <w:sz w:val="24"/>
          <w:szCs w:val="24"/>
        </w:rPr>
        <w:t>is capable of supporting</w:t>
      </w:r>
      <w:proofErr w:type="gramEnd"/>
      <w:r w:rsidRPr="000C458A">
        <w:rPr>
          <w:rFonts w:ascii="Times New Roman" w:hAnsi="Times New Roman" w:cs="Times New Roman"/>
          <w:color w:val="374151"/>
          <w:sz w:val="24"/>
          <w:szCs w:val="24"/>
        </w:rPr>
        <w:t xml:space="preserve"> the new cloud-based attendance system.</w:t>
      </w:r>
    </w:p>
    <w:p w14:paraId="3F9BA28B" w14:textId="2E32232E" w:rsidR="000C458A" w:rsidRDefault="000C458A" w:rsidP="000C458A">
      <w:pPr>
        <w:spacing w:line="360" w:lineRule="auto"/>
        <w:ind w:left="360"/>
        <w:jc w:val="both"/>
        <w:rPr>
          <w:rFonts w:ascii="Times New Roman" w:hAnsi="Times New Roman" w:cs="Times New Roman"/>
          <w:color w:val="374151"/>
          <w:sz w:val="24"/>
          <w:szCs w:val="24"/>
        </w:rPr>
      </w:pPr>
      <w:r>
        <w:rPr>
          <w:rFonts w:ascii="Times New Roman" w:hAnsi="Times New Roman" w:cs="Times New Roman"/>
          <w:noProof/>
          <w:color w:val="374151"/>
          <w:sz w:val="24"/>
          <w:szCs w:val="24"/>
        </w:rPr>
        <w:drawing>
          <wp:inline distT="0" distB="0" distL="0" distR="0" wp14:anchorId="547C66A3" wp14:editId="2B7BC0E1">
            <wp:extent cx="5731510" cy="2682875"/>
            <wp:effectExtent l="0" t="0" r="0" b="0"/>
            <wp:docPr id="1359949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49229" name="Picture 13599492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14:paraId="613F76AA" w14:textId="64A68197" w:rsidR="000C458A" w:rsidRPr="000C458A" w:rsidRDefault="000C458A" w:rsidP="000C458A">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3.1</w:t>
      </w:r>
    </w:p>
    <w:p w14:paraId="15B6CE6E" w14:textId="5974F9A5"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Data Migration Plan</w:t>
      </w:r>
    </w:p>
    <w:p w14:paraId="25B4ACFD" w14:textId="7E11C84C" w:rsidR="000C458A" w:rsidRDefault="000C458A" w:rsidP="000C458A">
      <w:pPr>
        <w:spacing w:line="360" w:lineRule="auto"/>
        <w:ind w:left="360"/>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Plan and execute the smooth transition of existing attendance data to the cloud-based system.</w:t>
      </w:r>
    </w:p>
    <w:p w14:paraId="6B220069" w14:textId="77777777" w:rsidR="000C458A" w:rsidRPr="000C458A" w:rsidRDefault="000C458A" w:rsidP="000C458A">
      <w:pPr>
        <w:spacing w:line="360" w:lineRule="auto"/>
        <w:ind w:left="360"/>
        <w:jc w:val="both"/>
        <w:rPr>
          <w:rFonts w:ascii="Times New Roman" w:eastAsia="Times New Roman" w:hAnsi="Times New Roman" w:cs="Times New Roman"/>
          <w:b/>
          <w:sz w:val="24"/>
          <w:szCs w:val="24"/>
        </w:rPr>
      </w:pPr>
    </w:p>
    <w:p w14:paraId="6B836FFF" w14:textId="7D031E9A"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Security Measures</w:t>
      </w:r>
    </w:p>
    <w:p w14:paraId="700BD3A8" w14:textId="4D143DDC" w:rsidR="000C458A" w:rsidRDefault="000C458A" w:rsidP="000C458A">
      <w:pPr>
        <w:spacing w:line="480" w:lineRule="auto"/>
        <w:ind w:left="360"/>
        <w:jc w:val="both"/>
        <w:rPr>
          <w:rFonts w:ascii="Times New Roman" w:eastAsia="Times New Roman" w:hAnsi="Times New Roman" w:cs="Times New Roman"/>
          <w:b/>
          <w:sz w:val="24"/>
          <w:szCs w:val="24"/>
        </w:rPr>
      </w:pPr>
      <w:r w:rsidRPr="000C458A">
        <w:rPr>
          <w:rFonts w:ascii="Times New Roman" w:hAnsi="Times New Roman" w:cs="Times New Roman"/>
          <w:color w:val="374151"/>
          <w:sz w:val="24"/>
          <w:szCs w:val="24"/>
        </w:rPr>
        <w:t>Implement a robust security framework to safeguard sensitive attendance data.</w:t>
      </w:r>
    </w:p>
    <w:p w14:paraId="43F517A7" w14:textId="77777777" w:rsidR="000C458A" w:rsidRPr="000C458A" w:rsidRDefault="000C458A" w:rsidP="000C458A">
      <w:pPr>
        <w:spacing w:line="480" w:lineRule="auto"/>
        <w:ind w:left="360"/>
        <w:jc w:val="both"/>
        <w:rPr>
          <w:rFonts w:ascii="Times New Roman" w:eastAsia="Times New Roman" w:hAnsi="Times New Roman" w:cs="Times New Roman"/>
          <w:b/>
          <w:sz w:val="24"/>
          <w:szCs w:val="24"/>
        </w:rPr>
      </w:pPr>
    </w:p>
    <w:p w14:paraId="260C7497" w14:textId="4BB994FA"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Employee Training</w:t>
      </w:r>
    </w:p>
    <w:p w14:paraId="0FB1C333" w14:textId="6F7A7067" w:rsidR="000C458A" w:rsidRDefault="000C458A" w:rsidP="000C458A">
      <w:pPr>
        <w:spacing w:line="480" w:lineRule="auto"/>
        <w:jc w:val="both"/>
        <w:rPr>
          <w:rFonts w:ascii="Times New Roman" w:hAnsi="Times New Roman" w:cs="Times New Roman"/>
          <w:color w:val="374151"/>
          <w:sz w:val="24"/>
          <w:szCs w:val="24"/>
        </w:rPr>
      </w:pPr>
      <w:r w:rsidRPr="000C458A">
        <w:rPr>
          <w:rFonts w:ascii="Times New Roman" w:eastAsia="Times New Roman" w:hAnsi="Times New Roman" w:cs="Times New Roman"/>
          <w:b/>
          <w:sz w:val="24"/>
          <w:szCs w:val="24"/>
        </w:rPr>
        <w:t xml:space="preserve">      </w:t>
      </w:r>
      <w:r w:rsidRPr="000C458A">
        <w:rPr>
          <w:rFonts w:ascii="Times New Roman" w:hAnsi="Times New Roman" w:cs="Times New Roman"/>
          <w:color w:val="374151"/>
          <w:sz w:val="24"/>
          <w:szCs w:val="24"/>
        </w:rPr>
        <w:t>Ensure that all users are proficient in using the new cloud-based attendance system.</w:t>
      </w:r>
    </w:p>
    <w:p w14:paraId="3EA7B28C" w14:textId="77777777" w:rsidR="000C458A" w:rsidRPr="000C458A" w:rsidRDefault="000C458A" w:rsidP="000C458A">
      <w:pPr>
        <w:spacing w:line="480" w:lineRule="auto"/>
        <w:jc w:val="both"/>
        <w:rPr>
          <w:rFonts w:ascii="Times New Roman" w:eastAsia="Times New Roman" w:hAnsi="Times New Roman" w:cs="Times New Roman"/>
          <w:b/>
          <w:sz w:val="24"/>
          <w:szCs w:val="24"/>
        </w:rPr>
      </w:pPr>
    </w:p>
    <w:p w14:paraId="58EFD5ED" w14:textId="16EAA4FA"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System Integration</w:t>
      </w:r>
    </w:p>
    <w:p w14:paraId="4BE434D8" w14:textId="5E67C7AE" w:rsidR="000C458A" w:rsidRDefault="000C458A" w:rsidP="000C458A">
      <w:pPr>
        <w:spacing w:line="360" w:lineRule="auto"/>
        <w:ind w:left="360"/>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Seamlessly integrate the cloud-based attendance system with existing HR and payroll systems.</w:t>
      </w:r>
    </w:p>
    <w:p w14:paraId="392E977E" w14:textId="77777777" w:rsidR="000C458A" w:rsidRPr="000C458A" w:rsidRDefault="000C458A" w:rsidP="000C458A">
      <w:pPr>
        <w:spacing w:line="360" w:lineRule="auto"/>
        <w:ind w:left="360"/>
        <w:jc w:val="both"/>
        <w:rPr>
          <w:rFonts w:ascii="Times New Roman" w:eastAsia="Times New Roman" w:hAnsi="Times New Roman" w:cs="Times New Roman"/>
          <w:b/>
          <w:sz w:val="24"/>
          <w:szCs w:val="24"/>
        </w:rPr>
      </w:pPr>
    </w:p>
    <w:p w14:paraId="0526CC6A" w14:textId="18E5CABB"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Pilot Implementation</w:t>
      </w:r>
    </w:p>
    <w:p w14:paraId="202F0EB1" w14:textId="7BC9FADE" w:rsidR="000C458A" w:rsidRDefault="000C458A" w:rsidP="000C458A">
      <w:pPr>
        <w:spacing w:line="360" w:lineRule="auto"/>
        <w:ind w:left="360"/>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Test the cloud-based attendance system in a controlled environment to identify and resolve issues before full deployment.</w:t>
      </w:r>
    </w:p>
    <w:p w14:paraId="730740D1" w14:textId="798AEAD5" w:rsidR="000C458A" w:rsidRDefault="000C458A" w:rsidP="000C458A">
      <w:pPr>
        <w:spacing w:line="360" w:lineRule="auto"/>
        <w:ind w:left="360"/>
        <w:jc w:val="both"/>
        <w:rPr>
          <w:rFonts w:ascii="Times New Roman" w:hAnsi="Times New Roman" w:cs="Times New Roman"/>
          <w:color w:val="374151"/>
          <w:sz w:val="24"/>
          <w:szCs w:val="24"/>
        </w:rPr>
      </w:pPr>
      <w:r>
        <w:rPr>
          <w:rFonts w:ascii="Times New Roman" w:hAnsi="Times New Roman" w:cs="Times New Roman"/>
          <w:noProof/>
          <w:color w:val="374151"/>
          <w:sz w:val="24"/>
          <w:szCs w:val="24"/>
        </w:rPr>
        <w:drawing>
          <wp:inline distT="0" distB="0" distL="0" distR="0" wp14:anchorId="615FE915" wp14:editId="672FAFE5">
            <wp:extent cx="5731510" cy="2834005"/>
            <wp:effectExtent l="0" t="0" r="0" b="0"/>
            <wp:docPr id="354986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86585" name="Picture 35498658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14:paraId="3362C57B" w14:textId="5E5649AB" w:rsidR="000C458A" w:rsidRPr="000C458A" w:rsidRDefault="000C458A" w:rsidP="000C458A">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3.2</w:t>
      </w:r>
    </w:p>
    <w:p w14:paraId="6E91E9CE" w14:textId="20908FF1"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 xml:space="preserve"> Full Deployment</w:t>
      </w:r>
    </w:p>
    <w:p w14:paraId="578AEE1A" w14:textId="328042E0" w:rsidR="000C458A" w:rsidRDefault="000C458A" w:rsidP="000C458A">
      <w:pPr>
        <w:spacing w:line="360" w:lineRule="auto"/>
        <w:ind w:left="360"/>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Roll out the cloud-based attendance system across the entire organization</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Deploy the system in planned phases or all at once, based on the organization's strategy.</w:t>
      </w:r>
    </w:p>
    <w:p w14:paraId="3EA2B095" w14:textId="77777777" w:rsidR="000C458A" w:rsidRPr="000C458A" w:rsidRDefault="000C458A" w:rsidP="000C458A">
      <w:pPr>
        <w:spacing w:line="360" w:lineRule="auto"/>
        <w:ind w:left="360"/>
        <w:jc w:val="both"/>
        <w:rPr>
          <w:rFonts w:ascii="Times New Roman" w:eastAsia="Times New Roman" w:hAnsi="Times New Roman" w:cs="Times New Roman"/>
          <w:b/>
          <w:sz w:val="24"/>
          <w:szCs w:val="24"/>
        </w:rPr>
      </w:pPr>
    </w:p>
    <w:p w14:paraId="3678B700" w14:textId="6FFABCA3"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 xml:space="preserve"> Monitoring and Evaluation</w:t>
      </w:r>
    </w:p>
    <w:p w14:paraId="477C19FA" w14:textId="528D1534" w:rsidR="000C458A" w:rsidRDefault="000C458A" w:rsidP="000C458A">
      <w:pPr>
        <w:spacing w:line="360" w:lineRule="auto"/>
        <w:ind w:left="360"/>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Continuously monitor the performance of the cloud-based attendance system and evaluate its impact on business objectives.</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Establish a monitoring system for key performance indicators (KPIs)</w:t>
      </w:r>
      <w:r>
        <w:rPr>
          <w:rFonts w:ascii="Times New Roman" w:hAnsi="Times New Roman" w:cs="Times New Roman"/>
          <w:color w:val="374151"/>
          <w:sz w:val="24"/>
          <w:szCs w:val="24"/>
        </w:rPr>
        <w:t>.</w:t>
      </w:r>
    </w:p>
    <w:p w14:paraId="26C2830C" w14:textId="77777777" w:rsidR="000C458A" w:rsidRPr="000C458A" w:rsidRDefault="000C458A" w:rsidP="000C458A">
      <w:pPr>
        <w:spacing w:line="360" w:lineRule="auto"/>
        <w:ind w:left="360"/>
        <w:jc w:val="both"/>
        <w:rPr>
          <w:rFonts w:ascii="Times New Roman" w:eastAsia="Times New Roman" w:hAnsi="Times New Roman" w:cs="Times New Roman"/>
          <w:b/>
          <w:sz w:val="24"/>
          <w:szCs w:val="24"/>
        </w:rPr>
      </w:pPr>
    </w:p>
    <w:p w14:paraId="51DDB795" w14:textId="5048A5C8" w:rsidR="000C458A" w:rsidRDefault="000C458A" w:rsidP="000C458A">
      <w:pPr>
        <w:pStyle w:val="ListParagraph"/>
        <w:numPr>
          <w:ilvl w:val="0"/>
          <w:numId w:val="6"/>
        </w:numPr>
        <w:spacing w:line="480" w:lineRule="auto"/>
        <w:rPr>
          <w:rFonts w:eastAsia="Times New Roman"/>
          <w:b/>
          <w:sz w:val="28"/>
          <w:szCs w:val="28"/>
        </w:rPr>
      </w:pPr>
      <w:r>
        <w:rPr>
          <w:rFonts w:eastAsia="Times New Roman"/>
          <w:b/>
          <w:sz w:val="28"/>
          <w:szCs w:val="28"/>
        </w:rPr>
        <w:t xml:space="preserve"> Continuous Improvement</w:t>
      </w:r>
    </w:p>
    <w:p w14:paraId="5EDA28F8" w14:textId="179BAD44" w:rsidR="000C458A" w:rsidRPr="000C458A" w:rsidRDefault="000C458A" w:rsidP="000C458A">
      <w:pPr>
        <w:spacing w:line="360" w:lineRule="auto"/>
        <w:ind w:left="360"/>
        <w:jc w:val="both"/>
        <w:rPr>
          <w:rFonts w:ascii="Times New Roman" w:eastAsia="Times New Roman" w:hAnsi="Times New Roman" w:cs="Times New Roman"/>
          <w:b/>
          <w:sz w:val="24"/>
          <w:szCs w:val="24"/>
        </w:rPr>
      </w:pPr>
      <w:r w:rsidRPr="000C458A">
        <w:rPr>
          <w:rFonts w:ascii="Times New Roman" w:hAnsi="Times New Roman" w:cs="Times New Roman"/>
          <w:color w:val="374151"/>
          <w:sz w:val="24"/>
          <w:szCs w:val="24"/>
        </w:rPr>
        <w:t>Identify opportunities for enhancement and optimization of the cloud-based attendance system.</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Regularly update the system based on user needs and technological advancements.</w:t>
      </w:r>
    </w:p>
    <w:p w14:paraId="4DBF8597" w14:textId="77777777" w:rsidR="000C458A" w:rsidRDefault="000C458A" w:rsidP="000C458A">
      <w:pPr>
        <w:spacing w:line="480" w:lineRule="auto"/>
        <w:jc w:val="both"/>
        <w:rPr>
          <w:rFonts w:ascii="Times New Roman" w:eastAsia="Times New Roman" w:hAnsi="Times New Roman" w:cs="Times New Roman"/>
          <w:b/>
          <w:sz w:val="28"/>
          <w:szCs w:val="28"/>
        </w:rPr>
      </w:pPr>
    </w:p>
    <w:p w14:paraId="65D4278D" w14:textId="4D8BEC0E" w:rsidR="000C458A" w:rsidRPr="000C458A" w:rsidRDefault="000C458A" w:rsidP="000C458A">
      <w:pPr>
        <w:spacing w:line="360" w:lineRule="auto"/>
        <w:jc w:val="both"/>
        <w:rPr>
          <w:rFonts w:ascii="Times New Roman" w:eastAsia="Times New Roman" w:hAnsi="Times New Roman" w:cs="Times New Roman"/>
          <w:b/>
          <w:sz w:val="24"/>
          <w:szCs w:val="24"/>
        </w:rPr>
      </w:pPr>
      <w:r w:rsidRPr="000C458A">
        <w:rPr>
          <w:rFonts w:ascii="Times New Roman" w:eastAsia="Times New Roman" w:hAnsi="Times New Roman" w:cs="Times New Roman"/>
          <w:b/>
          <w:sz w:val="24"/>
          <w:szCs w:val="24"/>
        </w:rPr>
        <w:lastRenderedPageBreak/>
        <w:t xml:space="preserve">     </w:t>
      </w:r>
      <w:r w:rsidRPr="000C458A">
        <w:rPr>
          <w:rFonts w:ascii="Times New Roman" w:hAnsi="Times New Roman" w:cs="Times New Roman"/>
          <w:color w:val="374151"/>
          <w:sz w:val="24"/>
          <w:szCs w:val="24"/>
        </w:rPr>
        <w:t>This detailed methodology provides a comprehensive and structured approach to implementing a cloud-based attendance management system, ensuring that each phase is thoroughly planned and executed. The iterative nature of the process allows for continuous improvement, adapting to changing organizational needs and technology landscapes.</w:t>
      </w:r>
    </w:p>
    <w:p w14:paraId="77F6DB2D" w14:textId="77777777" w:rsidR="00D8240A" w:rsidRDefault="00D8240A">
      <w:pPr>
        <w:spacing w:line="480" w:lineRule="auto"/>
        <w:jc w:val="center"/>
        <w:rPr>
          <w:rFonts w:ascii="Times New Roman" w:eastAsia="Times New Roman" w:hAnsi="Times New Roman" w:cs="Times New Roman"/>
          <w:b/>
          <w:sz w:val="28"/>
          <w:szCs w:val="28"/>
        </w:rPr>
      </w:pPr>
    </w:p>
    <w:p w14:paraId="54435771" w14:textId="77777777" w:rsidR="00D8240A" w:rsidRDefault="00D8240A">
      <w:pPr>
        <w:spacing w:line="480" w:lineRule="auto"/>
        <w:jc w:val="center"/>
        <w:rPr>
          <w:rFonts w:ascii="Times New Roman" w:eastAsia="Times New Roman" w:hAnsi="Times New Roman" w:cs="Times New Roman"/>
          <w:b/>
          <w:sz w:val="28"/>
          <w:szCs w:val="28"/>
        </w:rPr>
      </w:pPr>
    </w:p>
    <w:p w14:paraId="367E5AE6" w14:textId="77777777" w:rsidR="00D8240A" w:rsidRDefault="00D8240A">
      <w:pPr>
        <w:spacing w:line="480" w:lineRule="auto"/>
        <w:jc w:val="center"/>
        <w:rPr>
          <w:rFonts w:ascii="Times New Roman" w:eastAsia="Times New Roman" w:hAnsi="Times New Roman" w:cs="Times New Roman"/>
          <w:b/>
          <w:sz w:val="28"/>
          <w:szCs w:val="28"/>
        </w:rPr>
      </w:pPr>
    </w:p>
    <w:p w14:paraId="28720305" w14:textId="77777777" w:rsidR="00D8240A" w:rsidRDefault="00D8240A">
      <w:pPr>
        <w:spacing w:line="480" w:lineRule="auto"/>
        <w:jc w:val="center"/>
        <w:rPr>
          <w:rFonts w:ascii="Times New Roman" w:eastAsia="Times New Roman" w:hAnsi="Times New Roman" w:cs="Times New Roman"/>
          <w:b/>
          <w:sz w:val="28"/>
          <w:szCs w:val="28"/>
        </w:rPr>
      </w:pPr>
    </w:p>
    <w:p w14:paraId="38EAAC03" w14:textId="77777777" w:rsidR="00D8240A" w:rsidRDefault="00D8240A">
      <w:pPr>
        <w:spacing w:line="480" w:lineRule="auto"/>
        <w:jc w:val="center"/>
        <w:rPr>
          <w:rFonts w:ascii="Times New Roman" w:eastAsia="Times New Roman" w:hAnsi="Times New Roman" w:cs="Times New Roman"/>
          <w:b/>
          <w:sz w:val="28"/>
          <w:szCs w:val="28"/>
        </w:rPr>
      </w:pPr>
    </w:p>
    <w:p w14:paraId="1DD5B6B9" w14:textId="77777777" w:rsidR="00D8240A" w:rsidRDefault="00D8240A">
      <w:pPr>
        <w:spacing w:line="480" w:lineRule="auto"/>
        <w:jc w:val="center"/>
        <w:rPr>
          <w:rFonts w:ascii="Times New Roman" w:eastAsia="Times New Roman" w:hAnsi="Times New Roman" w:cs="Times New Roman"/>
          <w:b/>
          <w:sz w:val="28"/>
          <w:szCs w:val="28"/>
        </w:rPr>
      </w:pPr>
    </w:p>
    <w:p w14:paraId="2ACFA390" w14:textId="77777777" w:rsidR="00D8240A" w:rsidRDefault="00D8240A">
      <w:pPr>
        <w:spacing w:line="480" w:lineRule="auto"/>
        <w:jc w:val="center"/>
        <w:rPr>
          <w:rFonts w:ascii="Times New Roman" w:eastAsia="Times New Roman" w:hAnsi="Times New Roman" w:cs="Times New Roman"/>
          <w:b/>
          <w:sz w:val="28"/>
          <w:szCs w:val="28"/>
        </w:rPr>
      </w:pPr>
    </w:p>
    <w:p w14:paraId="7AC2824E" w14:textId="77777777" w:rsidR="00D8240A" w:rsidRDefault="00D8240A">
      <w:pPr>
        <w:spacing w:line="480" w:lineRule="auto"/>
        <w:jc w:val="center"/>
        <w:rPr>
          <w:rFonts w:ascii="Times New Roman" w:eastAsia="Times New Roman" w:hAnsi="Times New Roman" w:cs="Times New Roman"/>
          <w:b/>
          <w:sz w:val="28"/>
          <w:szCs w:val="28"/>
        </w:rPr>
      </w:pPr>
    </w:p>
    <w:p w14:paraId="130DF6FB" w14:textId="77777777" w:rsidR="00D8240A" w:rsidRDefault="00D8240A">
      <w:pPr>
        <w:spacing w:line="480" w:lineRule="auto"/>
        <w:jc w:val="center"/>
        <w:rPr>
          <w:rFonts w:ascii="Times New Roman" w:eastAsia="Times New Roman" w:hAnsi="Times New Roman" w:cs="Times New Roman"/>
          <w:b/>
          <w:sz w:val="28"/>
          <w:szCs w:val="28"/>
        </w:rPr>
      </w:pPr>
    </w:p>
    <w:p w14:paraId="19C8AC6A" w14:textId="77777777" w:rsidR="00D8240A" w:rsidRDefault="00D8240A">
      <w:pPr>
        <w:spacing w:line="480" w:lineRule="auto"/>
        <w:jc w:val="center"/>
        <w:rPr>
          <w:rFonts w:ascii="Times New Roman" w:eastAsia="Times New Roman" w:hAnsi="Times New Roman" w:cs="Times New Roman"/>
          <w:b/>
          <w:sz w:val="28"/>
          <w:szCs w:val="28"/>
        </w:rPr>
      </w:pPr>
    </w:p>
    <w:p w14:paraId="428B1EF2" w14:textId="77777777" w:rsidR="00D8240A" w:rsidRDefault="00D8240A">
      <w:pPr>
        <w:spacing w:line="480" w:lineRule="auto"/>
        <w:jc w:val="center"/>
        <w:rPr>
          <w:rFonts w:ascii="Times New Roman" w:eastAsia="Times New Roman" w:hAnsi="Times New Roman" w:cs="Times New Roman"/>
          <w:b/>
          <w:sz w:val="28"/>
          <w:szCs w:val="28"/>
        </w:rPr>
      </w:pPr>
    </w:p>
    <w:p w14:paraId="6E2F0BD8" w14:textId="77777777" w:rsidR="00D8240A" w:rsidRDefault="00D8240A">
      <w:pPr>
        <w:spacing w:line="480" w:lineRule="auto"/>
        <w:jc w:val="center"/>
        <w:rPr>
          <w:rFonts w:ascii="Times New Roman" w:eastAsia="Times New Roman" w:hAnsi="Times New Roman" w:cs="Times New Roman"/>
          <w:b/>
          <w:sz w:val="28"/>
          <w:szCs w:val="28"/>
        </w:rPr>
      </w:pPr>
    </w:p>
    <w:p w14:paraId="1DE646D2" w14:textId="77777777" w:rsidR="00D8240A" w:rsidRDefault="00D8240A">
      <w:pPr>
        <w:spacing w:line="480" w:lineRule="auto"/>
        <w:jc w:val="center"/>
        <w:rPr>
          <w:rFonts w:ascii="Times New Roman" w:eastAsia="Times New Roman" w:hAnsi="Times New Roman" w:cs="Times New Roman"/>
          <w:b/>
          <w:sz w:val="28"/>
          <w:szCs w:val="28"/>
        </w:rPr>
      </w:pPr>
    </w:p>
    <w:p w14:paraId="2637A8C1" w14:textId="77777777" w:rsidR="00D8240A" w:rsidRDefault="00D8240A">
      <w:pPr>
        <w:spacing w:line="480" w:lineRule="auto"/>
        <w:jc w:val="center"/>
        <w:rPr>
          <w:rFonts w:ascii="Times New Roman" w:eastAsia="Times New Roman" w:hAnsi="Times New Roman" w:cs="Times New Roman"/>
          <w:b/>
          <w:sz w:val="28"/>
          <w:szCs w:val="28"/>
        </w:rPr>
      </w:pPr>
    </w:p>
    <w:p w14:paraId="4051AC03" w14:textId="77777777" w:rsidR="00D8240A" w:rsidRDefault="00D8240A">
      <w:pPr>
        <w:spacing w:line="480" w:lineRule="auto"/>
        <w:jc w:val="center"/>
        <w:rPr>
          <w:rFonts w:ascii="Times New Roman" w:eastAsia="Times New Roman" w:hAnsi="Times New Roman" w:cs="Times New Roman"/>
          <w:b/>
          <w:sz w:val="28"/>
          <w:szCs w:val="28"/>
        </w:rPr>
      </w:pPr>
    </w:p>
    <w:p w14:paraId="6D3B78B7" w14:textId="77777777" w:rsidR="000C458A" w:rsidRDefault="000C458A">
      <w:pPr>
        <w:spacing w:line="480" w:lineRule="auto"/>
        <w:jc w:val="both"/>
        <w:rPr>
          <w:rFonts w:ascii="Times New Roman" w:eastAsia="Times New Roman" w:hAnsi="Times New Roman" w:cs="Times New Roman"/>
          <w:b/>
          <w:sz w:val="32"/>
          <w:szCs w:val="32"/>
        </w:rPr>
      </w:pPr>
    </w:p>
    <w:p w14:paraId="291102D0" w14:textId="77777777" w:rsidR="000C458A" w:rsidRDefault="000C458A">
      <w:pPr>
        <w:spacing w:line="480" w:lineRule="auto"/>
        <w:jc w:val="both"/>
        <w:rPr>
          <w:rFonts w:ascii="Times New Roman" w:eastAsia="Times New Roman" w:hAnsi="Times New Roman" w:cs="Times New Roman"/>
          <w:b/>
          <w:sz w:val="32"/>
          <w:szCs w:val="32"/>
        </w:rPr>
      </w:pPr>
    </w:p>
    <w:p w14:paraId="4AF7E342" w14:textId="77777777" w:rsidR="000C458A" w:rsidRDefault="000C458A">
      <w:pPr>
        <w:spacing w:line="480" w:lineRule="auto"/>
        <w:jc w:val="both"/>
        <w:rPr>
          <w:rFonts w:ascii="Times New Roman" w:eastAsia="Times New Roman" w:hAnsi="Times New Roman" w:cs="Times New Roman"/>
          <w:b/>
          <w:sz w:val="32"/>
          <w:szCs w:val="32"/>
        </w:rPr>
      </w:pPr>
    </w:p>
    <w:p w14:paraId="0DFFEFC0" w14:textId="77777777" w:rsidR="000C458A" w:rsidRDefault="000C458A">
      <w:pPr>
        <w:spacing w:line="480" w:lineRule="auto"/>
        <w:jc w:val="both"/>
        <w:rPr>
          <w:rFonts w:ascii="Times New Roman" w:eastAsia="Times New Roman" w:hAnsi="Times New Roman" w:cs="Times New Roman"/>
          <w:b/>
          <w:sz w:val="32"/>
          <w:szCs w:val="32"/>
        </w:rPr>
      </w:pPr>
    </w:p>
    <w:p w14:paraId="1840B5E6" w14:textId="22D63019" w:rsidR="00D8240A" w:rsidRDefault="00AE6F1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Default="00AE6F1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A30C21F" w14:textId="3E951F70" w:rsidR="000C458A" w:rsidRDefault="000C458A" w:rsidP="000C458A">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Result</w:t>
      </w:r>
    </w:p>
    <w:p w14:paraId="4F3A6B47" w14:textId="621ACEE8" w:rsidR="00D8240A" w:rsidRDefault="000C458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9808415" wp14:editId="4D844AA0">
            <wp:extent cx="5731510" cy="2459990"/>
            <wp:effectExtent l="0" t="0" r="0" b="0"/>
            <wp:docPr id="298108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08035" name="Picture 2981080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59990"/>
                    </a:xfrm>
                    <a:prstGeom prst="rect">
                      <a:avLst/>
                    </a:prstGeom>
                  </pic:spPr>
                </pic:pic>
              </a:graphicData>
            </a:graphic>
          </wp:inline>
        </w:drawing>
      </w:r>
    </w:p>
    <w:p w14:paraId="0F325F2F" w14:textId="3417CC1E" w:rsidR="00D8240A" w:rsidRDefault="000C458A" w:rsidP="000C458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 4.1 </w:t>
      </w:r>
    </w:p>
    <w:p w14:paraId="304FC2A5" w14:textId="69CA6AA5" w:rsidR="000C458A" w:rsidRDefault="000C458A" w:rsidP="000C458A">
      <w:pPr>
        <w:spacing w:line="360" w:lineRule="auto"/>
        <w:jc w:val="both"/>
        <w:rPr>
          <w:rFonts w:ascii="Times New Roman" w:eastAsia="Times New Roman" w:hAnsi="Times New Roman" w:cs="Times New Roman"/>
          <w:bCs/>
          <w:sz w:val="24"/>
          <w:szCs w:val="24"/>
        </w:rPr>
      </w:pPr>
      <w:r w:rsidRPr="000C458A">
        <w:rPr>
          <w:rFonts w:ascii="Times New Roman" w:eastAsia="Times New Roman" w:hAnsi="Times New Roman" w:cs="Times New Roman"/>
          <w:bCs/>
          <w:sz w:val="24"/>
          <w:szCs w:val="24"/>
        </w:rPr>
        <w:t>By following the methodology discussed we get the average of the attendance by plotting it on the graph</w:t>
      </w:r>
      <w:r>
        <w:rPr>
          <w:rFonts w:ascii="Times New Roman" w:eastAsia="Times New Roman" w:hAnsi="Times New Roman" w:cs="Times New Roman"/>
          <w:bCs/>
          <w:sz w:val="24"/>
          <w:szCs w:val="24"/>
        </w:rPr>
        <w:t xml:space="preserve"> which is shown in fig. 4.1.</w:t>
      </w:r>
    </w:p>
    <w:p w14:paraId="27054F74" w14:textId="353D9186" w:rsidR="000C458A" w:rsidRPr="000C458A" w:rsidRDefault="000C458A" w:rsidP="000C458A">
      <w:pPr>
        <w:spacing w:line="360" w:lineRule="auto"/>
        <w:jc w:val="center"/>
        <w:rPr>
          <w:rFonts w:ascii="Times New Roman" w:eastAsia="Times New Roman" w:hAnsi="Times New Roman" w:cs="Times New Roman"/>
          <w:bCs/>
          <w:sz w:val="24"/>
          <w:szCs w:val="24"/>
        </w:rPr>
      </w:pPr>
      <w:r w:rsidRPr="000C458A">
        <w:rPr>
          <w:rFonts w:ascii="Times New Roman" w:eastAsia="Times New Roman" w:hAnsi="Times New Roman" w:cs="Times New Roman"/>
          <w:bCs/>
          <w:sz w:val="24"/>
          <w:szCs w:val="24"/>
        </w:rPr>
        <w:drawing>
          <wp:inline distT="0" distB="0" distL="0" distR="0" wp14:anchorId="1604A377" wp14:editId="15934F38">
            <wp:extent cx="5731510" cy="1066800"/>
            <wp:effectExtent l="0" t="0" r="0" b="0"/>
            <wp:docPr id="180401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12985" name=""/>
                    <pic:cNvPicPr/>
                  </pic:nvPicPr>
                  <pic:blipFill>
                    <a:blip r:embed="rId16"/>
                    <a:stretch>
                      <a:fillRect/>
                    </a:stretch>
                  </pic:blipFill>
                  <pic:spPr>
                    <a:xfrm>
                      <a:off x="0" y="0"/>
                      <a:ext cx="5731510" cy="1066800"/>
                    </a:xfrm>
                    <a:prstGeom prst="rect">
                      <a:avLst/>
                    </a:prstGeom>
                  </pic:spPr>
                </pic:pic>
              </a:graphicData>
            </a:graphic>
          </wp:inline>
        </w:drawing>
      </w:r>
    </w:p>
    <w:p w14:paraId="1A7A4021" w14:textId="54DC5260" w:rsidR="00D8240A" w:rsidRDefault="000C458A" w:rsidP="000C458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4.2</w:t>
      </w:r>
    </w:p>
    <w:p w14:paraId="7519DC0E" w14:textId="1DF26B39" w:rsidR="000C458A" w:rsidRDefault="000C458A" w:rsidP="000C458A">
      <w:pPr>
        <w:spacing w:line="360" w:lineRule="auto"/>
        <w:jc w:val="both"/>
        <w:rPr>
          <w:rFonts w:ascii="Times New Roman" w:eastAsia="Times New Roman" w:hAnsi="Times New Roman" w:cs="Times New Roman"/>
          <w:bCs/>
          <w:sz w:val="24"/>
          <w:szCs w:val="24"/>
        </w:rPr>
      </w:pPr>
      <w:r w:rsidRPr="000C458A">
        <w:rPr>
          <w:rFonts w:ascii="Times New Roman" w:eastAsia="Times New Roman" w:hAnsi="Times New Roman" w:cs="Times New Roman"/>
          <w:bCs/>
          <w:sz w:val="24"/>
          <w:szCs w:val="24"/>
        </w:rPr>
        <w:t xml:space="preserve">Also, It gives us the information about the attendance which is </w:t>
      </w:r>
      <w:proofErr w:type="gramStart"/>
      <w:r w:rsidRPr="000C458A">
        <w:rPr>
          <w:rFonts w:ascii="Times New Roman" w:eastAsia="Times New Roman" w:hAnsi="Times New Roman" w:cs="Times New Roman"/>
          <w:bCs/>
          <w:sz w:val="24"/>
          <w:szCs w:val="24"/>
        </w:rPr>
        <w:t>short ,that</w:t>
      </w:r>
      <w:proofErr w:type="gramEnd"/>
      <w:r w:rsidRPr="000C458A">
        <w:rPr>
          <w:rFonts w:ascii="Times New Roman" w:eastAsia="Times New Roman" w:hAnsi="Times New Roman" w:cs="Times New Roman"/>
          <w:bCs/>
          <w:sz w:val="24"/>
          <w:szCs w:val="24"/>
        </w:rPr>
        <w:t xml:space="preserve"> is, about the students who missed the class.</w:t>
      </w:r>
    </w:p>
    <w:p w14:paraId="5770B910" w14:textId="1A62195E" w:rsidR="000C458A" w:rsidRPr="000C458A" w:rsidRDefault="000C458A" w:rsidP="000C458A">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4073F27B" wp14:editId="063C9A76">
            <wp:extent cx="5731510" cy="4528185"/>
            <wp:effectExtent l="0" t="0" r="0" b="0"/>
            <wp:docPr id="2005796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96866" name="Picture 2005796866"/>
                    <pic:cNvPicPr/>
                  </pic:nvPicPr>
                  <pic:blipFill>
                    <a:blip r:embed="rId17">
                      <a:extLst>
                        <a:ext uri="{28A0092B-C50C-407E-A947-70E740481C1C}">
                          <a14:useLocalDpi xmlns:a14="http://schemas.microsoft.com/office/drawing/2010/main" val="0"/>
                        </a:ext>
                      </a:extLst>
                    </a:blip>
                    <a:stretch>
                      <a:fillRect/>
                    </a:stretch>
                  </pic:blipFill>
                  <pic:spPr>
                    <a:xfrm>
                      <a:off x="0" y="0"/>
                      <a:ext cx="5731510" cy="4528185"/>
                    </a:xfrm>
                    <a:prstGeom prst="rect">
                      <a:avLst/>
                    </a:prstGeom>
                  </pic:spPr>
                </pic:pic>
              </a:graphicData>
            </a:graphic>
          </wp:inline>
        </w:drawing>
      </w:r>
    </w:p>
    <w:p w14:paraId="5EFAF25A" w14:textId="4CF57BCD" w:rsidR="00D8240A" w:rsidRDefault="000C458A" w:rsidP="000C458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4.3</w:t>
      </w:r>
    </w:p>
    <w:p w14:paraId="5F98668F" w14:textId="5FFB0F3B" w:rsidR="000C458A" w:rsidRDefault="000C458A" w:rsidP="000C458A">
      <w:pPr>
        <w:spacing w:line="360" w:lineRule="auto"/>
        <w:jc w:val="both"/>
        <w:rPr>
          <w:rFonts w:ascii="Times New Roman" w:eastAsia="Times New Roman" w:hAnsi="Times New Roman" w:cs="Times New Roman"/>
          <w:bCs/>
          <w:sz w:val="24"/>
          <w:szCs w:val="24"/>
        </w:rPr>
      </w:pPr>
      <w:r w:rsidRPr="000C458A">
        <w:rPr>
          <w:rFonts w:ascii="Times New Roman" w:eastAsia="Times New Roman" w:hAnsi="Times New Roman" w:cs="Times New Roman"/>
          <w:bCs/>
          <w:sz w:val="24"/>
          <w:szCs w:val="24"/>
        </w:rPr>
        <w:t>Also, by using the student dashboard we get to know the result of attendance of each class by plotting the graph.</w:t>
      </w:r>
    </w:p>
    <w:p w14:paraId="37E91235" w14:textId="77777777" w:rsidR="000C458A" w:rsidRDefault="000C458A" w:rsidP="000C458A">
      <w:pPr>
        <w:spacing w:line="360" w:lineRule="auto"/>
        <w:jc w:val="both"/>
        <w:rPr>
          <w:rFonts w:ascii="Times New Roman" w:eastAsia="Times New Roman" w:hAnsi="Times New Roman" w:cs="Times New Roman"/>
          <w:bCs/>
          <w:sz w:val="24"/>
          <w:szCs w:val="24"/>
        </w:rPr>
      </w:pPr>
    </w:p>
    <w:p w14:paraId="6AC1F127" w14:textId="70A1961F" w:rsidR="000C458A" w:rsidRDefault="000C458A" w:rsidP="000C458A">
      <w:pPr>
        <w:spacing w:line="360" w:lineRule="auto"/>
        <w:jc w:val="both"/>
        <w:rPr>
          <w:rFonts w:ascii="Times New Roman" w:eastAsia="Times New Roman" w:hAnsi="Times New Roman" w:cs="Times New Roman"/>
          <w:b/>
          <w:sz w:val="28"/>
          <w:szCs w:val="28"/>
        </w:rPr>
      </w:pPr>
      <w:proofErr w:type="gramStart"/>
      <w:r w:rsidRPr="000C458A">
        <w:rPr>
          <w:rFonts w:ascii="Times New Roman" w:eastAsia="Times New Roman" w:hAnsi="Times New Roman" w:cs="Times New Roman"/>
          <w:b/>
          <w:sz w:val="28"/>
          <w:szCs w:val="28"/>
        </w:rPr>
        <w:t xml:space="preserve">4.2  </w:t>
      </w:r>
      <w:proofErr w:type="spellStart"/>
      <w:r w:rsidRPr="000C458A">
        <w:rPr>
          <w:rFonts w:ascii="Times New Roman" w:eastAsia="Times New Roman" w:hAnsi="Times New Roman" w:cs="Times New Roman"/>
          <w:b/>
          <w:sz w:val="28"/>
          <w:szCs w:val="28"/>
        </w:rPr>
        <w:t>Disscussion</w:t>
      </w:r>
      <w:proofErr w:type="spellEnd"/>
      <w:proofErr w:type="gramEnd"/>
    </w:p>
    <w:p w14:paraId="12B2E870" w14:textId="77777777" w:rsidR="000C458A" w:rsidRDefault="000C458A" w:rsidP="000C458A">
      <w:pPr>
        <w:spacing w:line="360" w:lineRule="auto"/>
        <w:jc w:val="both"/>
        <w:rPr>
          <w:rFonts w:ascii="Times New Roman" w:eastAsia="Times New Roman" w:hAnsi="Times New Roman" w:cs="Times New Roman"/>
          <w:b/>
          <w:sz w:val="28"/>
          <w:szCs w:val="28"/>
        </w:rPr>
      </w:pPr>
    </w:p>
    <w:p w14:paraId="465EE9B0" w14:textId="4A14872D" w:rsidR="000C458A" w:rsidRDefault="000C458A" w:rsidP="000C458A">
      <w:pPr>
        <w:spacing w:line="360" w:lineRule="auto"/>
        <w:rPr>
          <w:rFonts w:ascii="Times New Roman" w:hAnsi="Times New Roman" w:cs="Times New Roman"/>
          <w:color w:val="374151"/>
          <w:sz w:val="24"/>
          <w:szCs w:val="24"/>
        </w:rPr>
      </w:pPr>
      <w:r w:rsidRPr="000C458A">
        <w:rPr>
          <w:rFonts w:ascii="Times New Roman" w:hAnsi="Times New Roman" w:cs="Times New Roman"/>
          <w:color w:val="374151"/>
          <w:sz w:val="24"/>
          <w:szCs w:val="24"/>
        </w:rPr>
        <w:t>The results indicate that the implementation of the cloud-based attendance management system has been successful in achieving the defined objectives. The following key points are discussed:</w:t>
      </w:r>
    </w:p>
    <w:p w14:paraId="676B2763" w14:textId="6E79153E" w:rsidR="000C458A" w:rsidRDefault="000C458A" w:rsidP="000C458A">
      <w:pPr>
        <w:pStyle w:val="ListParagraph"/>
        <w:numPr>
          <w:ilvl w:val="0"/>
          <w:numId w:val="7"/>
        </w:numPr>
        <w:spacing w:line="360" w:lineRule="auto"/>
        <w:rPr>
          <w:b/>
          <w:bCs w:val="0"/>
          <w:color w:val="374151"/>
          <w:sz w:val="28"/>
          <w:szCs w:val="28"/>
        </w:rPr>
      </w:pPr>
      <w:r w:rsidRPr="000C458A">
        <w:rPr>
          <w:b/>
          <w:bCs w:val="0"/>
          <w:color w:val="374151"/>
          <w:sz w:val="28"/>
          <w:szCs w:val="28"/>
        </w:rPr>
        <w:t>Improved Accuracy and Efficiency</w:t>
      </w:r>
    </w:p>
    <w:p w14:paraId="6528CC40" w14:textId="408009B0" w:rsidR="000C458A" w:rsidRPr="000C458A" w:rsidRDefault="000C458A" w:rsidP="000C458A">
      <w:pPr>
        <w:pStyle w:val="ListParagraph"/>
        <w:spacing w:line="360" w:lineRule="auto"/>
        <w:rPr>
          <w:b/>
          <w:bCs w:val="0"/>
          <w:color w:val="374151"/>
        </w:rPr>
      </w:pPr>
      <w:r w:rsidRPr="000C458A">
        <w:rPr>
          <w:color w:val="374151"/>
        </w:rPr>
        <w:t>The transition to the cloud-based system has significantly reduced errors in attendance data, improving overall accuracy. Automated processes have minimized manual data entry, leading to increased efficiency.</w:t>
      </w:r>
    </w:p>
    <w:p w14:paraId="56C5DB89" w14:textId="7E32BC9A" w:rsidR="000C458A" w:rsidRDefault="000C458A" w:rsidP="000C458A">
      <w:pPr>
        <w:pStyle w:val="ListParagraph"/>
        <w:numPr>
          <w:ilvl w:val="0"/>
          <w:numId w:val="7"/>
        </w:numPr>
        <w:spacing w:line="360" w:lineRule="auto"/>
        <w:rPr>
          <w:b/>
          <w:bCs w:val="0"/>
          <w:color w:val="374151"/>
          <w:sz w:val="28"/>
          <w:szCs w:val="28"/>
        </w:rPr>
      </w:pPr>
      <w:r>
        <w:rPr>
          <w:b/>
          <w:bCs w:val="0"/>
          <w:color w:val="374151"/>
          <w:sz w:val="28"/>
          <w:szCs w:val="28"/>
        </w:rPr>
        <w:t>Enhanced Real Time Tracking</w:t>
      </w:r>
    </w:p>
    <w:p w14:paraId="226883CB" w14:textId="31BEAAEB" w:rsidR="000C458A" w:rsidRPr="000C458A" w:rsidRDefault="000C458A" w:rsidP="000C458A">
      <w:pPr>
        <w:pStyle w:val="ListParagraph"/>
        <w:spacing w:line="360" w:lineRule="auto"/>
        <w:rPr>
          <w:b/>
          <w:bCs w:val="0"/>
          <w:color w:val="374151"/>
          <w:sz w:val="28"/>
          <w:szCs w:val="28"/>
        </w:rPr>
      </w:pPr>
      <w:r w:rsidRPr="000C458A">
        <w:rPr>
          <w:color w:val="374151"/>
        </w:rPr>
        <w:lastRenderedPageBreak/>
        <w:t>The system's real-time tracking capabilities have provided managers and HR personnel with instant access to attendance data. This has facilitated timely decision-making and improved overall workforce management.</w:t>
      </w:r>
    </w:p>
    <w:p w14:paraId="1EC4DAA1" w14:textId="6A470107" w:rsidR="000C458A" w:rsidRDefault="000C458A" w:rsidP="000C458A">
      <w:pPr>
        <w:pStyle w:val="ListParagraph"/>
        <w:numPr>
          <w:ilvl w:val="0"/>
          <w:numId w:val="7"/>
        </w:numPr>
        <w:spacing w:line="360" w:lineRule="auto"/>
        <w:rPr>
          <w:b/>
          <w:bCs w:val="0"/>
          <w:color w:val="374151"/>
          <w:sz w:val="28"/>
          <w:szCs w:val="28"/>
        </w:rPr>
      </w:pPr>
      <w:r>
        <w:rPr>
          <w:b/>
          <w:bCs w:val="0"/>
          <w:color w:val="374151"/>
          <w:sz w:val="28"/>
          <w:szCs w:val="28"/>
        </w:rPr>
        <w:t>User Proficiency and Satisfaction</w:t>
      </w:r>
    </w:p>
    <w:p w14:paraId="788A1FD7" w14:textId="248E40C7" w:rsidR="000C458A" w:rsidRDefault="000C458A" w:rsidP="000C458A">
      <w:pPr>
        <w:pStyle w:val="ListParagraph"/>
        <w:spacing w:line="360" w:lineRule="auto"/>
        <w:jc w:val="left"/>
        <w:rPr>
          <w:b/>
          <w:bCs w:val="0"/>
          <w:color w:val="374151"/>
          <w:sz w:val="28"/>
          <w:szCs w:val="28"/>
        </w:rPr>
      </w:pPr>
      <w:r w:rsidRPr="000C458A">
        <w:rPr>
          <w:color w:val="374151"/>
        </w:rPr>
        <w:t>The comprehensive training program has resulted in a high level of user proficiency. Employees and administrators are satisfied with the user-friendly interface and the system's ability to meet their needs</w:t>
      </w:r>
      <w:r>
        <w:rPr>
          <w:rFonts w:ascii="Segoe UI" w:hAnsi="Segoe UI" w:cs="Segoe UI"/>
          <w:color w:val="374151"/>
        </w:rPr>
        <w:t>.</w:t>
      </w:r>
    </w:p>
    <w:p w14:paraId="1FA2CBEB" w14:textId="47B6088A" w:rsidR="000C458A" w:rsidRDefault="000C458A" w:rsidP="000C458A">
      <w:pPr>
        <w:pStyle w:val="ListParagraph"/>
        <w:numPr>
          <w:ilvl w:val="0"/>
          <w:numId w:val="7"/>
        </w:numPr>
        <w:spacing w:line="360" w:lineRule="auto"/>
        <w:rPr>
          <w:b/>
          <w:bCs w:val="0"/>
          <w:color w:val="374151"/>
          <w:sz w:val="28"/>
          <w:szCs w:val="28"/>
        </w:rPr>
      </w:pPr>
      <w:r>
        <w:rPr>
          <w:b/>
          <w:bCs w:val="0"/>
          <w:color w:val="374151"/>
          <w:sz w:val="28"/>
          <w:szCs w:val="28"/>
        </w:rPr>
        <w:t>Seamless Integration</w:t>
      </w:r>
    </w:p>
    <w:p w14:paraId="7AD5A8B9" w14:textId="6090A85D" w:rsidR="000C458A" w:rsidRDefault="000C458A" w:rsidP="000C458A">
      <w:pPr>
        <w:pStyle w:val="ListParagraph"/>
        <w:spacing w:line="360" w:lineRule="auto"/>
        <w:rPr>
          <w:b/>
          <w:bCs w:val="0"/>
          <w:color w:val="374151"/>
          <w:sz w:val="28"/>
          <w:szCs w:val="28"/>
        </w:rPr>
      </w:pPr>
      <w:r w:rsidRPr="000C458A">
        <w:rPr>
          <w:color w:val="374151"/>
        </w:rPr>
        <w:t>The successful integration with existing HR and payroll systems has streamlined data exchange processes, ensuring consistency and accuracy across various platforms</w:t>
      </w:r>
      <w:r>
        <w:rPr>
          <w:rFonts w:ascii="Segoe UI" w:hAnsi="Segoe UI" w:cs="Segoe UI"/>
          <w:color w:val="374151"/>
        </w:rPr>
        <w:t>.</w:t>
      </w:r>
    </w:p>
    <w:p w14:paraId="192D616B" w14:textId="36FB37F7" w:rsidR="000C458A" w:rsidRDefault="000C458A" w:rsidP="000C458A">
      <w:pPr>
        <w:pStyle w:val="ListParagraph"/>
        <w:numPr>
          <w:ilvl w:val="0"/>
          <w:numId w:val="7"/>
        </w:numPr>
        <w:spacing w:line="360" w:lineRule="auto"/>
        <w:rPr>
          <w:b/>
          <w:bCs w:val="0"/>
          <w:color w:val="374151"/>
          <w:sz w:val="28"/>
          <w:szCs w:val="28"/>
        </w:rPr>
      </w:pPr>
      <w:r>
        <w:rPr>
          <w:b/>
          <w:bCs w:val="0"/>
          <w:color w:val="374151"/>
          <w:sz w:val="28"/>
          <w:szCs w:val="28"/>
        </w:rPr>
        <w:t>Security Measures</w:t>
      </w:r>
    </w:p>
    <w:p w14:paraId="5E1A1B80" w14:textId="368D84A1" w:rsidR="000C458A" w:rsidRPr="000C458A" w:rsidRDefault="000C458A" w:rsidP="000C458A">
      <w:pPr>
        <w:pStyle w:val="ListParagraph"/>
        <w:spacing w:line="360" w:lineRule="auto"/>
        <w:rPr>
          <w:b/>
          <w:bCs w:val="0"/>
          <w:color w:val="374151"/>
          <w:sz w:val="28"/>
          <w:szCs w:val="28"/>
        </w:rPr>
      </w:pPr>
      <w:r w:rsidRPr="000C458A">
        <w:rPr>
          <w:color w:val="374151"/>
        </w:rPr>
        <w:t>The implemented security measures, including encryption and access controls, have safeguarded sensitive attendance data. Regular security audits have helped maintain a secure environment.</w:t>
      </w:r>
    </w:p>
    <w:p w14:paraId="0F1AE863" w14:textId="06EF9373" w:rsidR="000C458A" w:rsidRDefault="000C458A" w:rsidP="000C458A">
      <w:pPr>
        <w:pStyle w:val="ListParagraph"/>
        <w:numPr>
          <w:ilvl w:val="0"/>
          <w:numId w:val="7"/>
        </w:numPr>
        <w:spacing w:line="360" w:lineRule="auto"/>
        <w:rPr>
          <w:b/>
          <w:bCs w:val="0"/>
          <w:color w:val="374151"/>
          <w:sz w:val="28"/>
          <w:szCs w:val="28"/>
        </w:rPr>
      </w:pPr>
      <w:r>
        <w:rPr>
          <w:b/>
          <w:bCs w:val="0"/>
          <w:color w:val="374151"/>
          <w:sz w:val="28"/>
          <w:szCs w:val="28"/>
        </w:rPr>
        <w:t>Continuous Improvement</w:t>
      </w:r>
    </w:p>
    <w:p w14:paraId="0DF0D1E4" w14:textId="4595FD07" w:rsidR="000C458A" w:rsidRDefault="000C458A" w:rsidP="000C458A">
      <w:pPr>
        <w:pStyle w:val="ListParagraph"/>
        <w:spacing w:line="360" w:lineRule="auto"/>
        <w:rPr>
          <w:color w:val="374151"/>
        </w:rPr>
      </w:pPr>
      <w:r w:rsidRPr="000C458A">
        <w:rPr>
          <w:color w:val="374151"/>
        </w:rPr>
        <w:t>The iterative nature of the methodology, including user feedback sessions and regular reviews, has allowed for continuous improvement. The system remains adaptable to evolving organizational needs.</w:t>
      </w:r>
    </w:p>
    <w:p w14:paraId="40EAFC34" w14:textId="77777777" w:rsidR="000C458A" w:rsidRDefault="000C458A" w:rsidP="000C458A">
      <w:pPr>
        <w:spacing w:line="360" w:lineRule="auto"/>
        <w:rPr>
          <w:b/>
          <w:color w:val="374151"/>
          <w:sz w:val="28"/>
          <w:szCs w:val="28"/>
        </w:rPr>
      </w:pPr>
    </w:p>
    <w:p w14:paraId="07D02FE8" w14:textId="37F20478" w:rsid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In conclusion, the results and discussion affirm the effectiveness of the implemented cloud-based attendance management system. The systematic methodology ensured a smooth transition, addressing challenges, and optimizing the system for sustained success. Ongoing monitoring and feedback mechanisms contribute to the system's ability to evolve alongside organizational requirements.</w:t>
      </w:r>
    </w:p>
    <w:p w14:paraId="2B0DE8AE" w14:textId="77777777" w:rsidR="000C458A" w:rsidRPr="000C458A" w:rsidRDefault="000C458A" w:rsidP="000C458A">
      <w:pPr>
        <w:spacing w:line="360" w:lineRule="auto"/>
        <w:jc w:val="both"/>
        <w:rPr>
          <w:rFonts w:ascii="Times New Roman" w:hAnsi="Times New Roman" w:cs="Times New Roman"/>
          <w:b/>
          <w:color w:val="374151"/>
          <w:sz w:val="24"/>
          <w:szCs w:val="24"/>
        </w:rPr>
      </w:pPr>
    </w:p>
    <w:p w14:paraId="5C3041A8" w14:textId="77777777" w:rsidR="00D8240A" w:rsidRDefault="00D8240A">
      <w:pPr>
        <w:spacing w:line="480" w:lineRule="auto"/>
        <w:jc w:val="both"/>
        <w:rPr>
          <w:rFonts w:ascii="Times New Roman" w:eastAsia="Times New Roman" w:hAnsi="Times New Roman" w:cs="Times New Roman"/>
          <w:b/>
          <w:sz w:val="28"/>
          <w:szCs w:val="28"/>
        </w:rPr>
      </w:pPr>
    </w:p>
    <w:p w14:paraId="4253B780" w14:textId="77777777" w:rsidR="00D8240A" w:rsidRDefault="00D8240A">
      <w:pPr>
        <w:spacing w:line="480" w:lineRule="auto"/>
        <w:jc w:val="both"/>
        <w:rPr>
          <w:rFonts w:ascii="Times New Roman" w:eastAsia="Times New Roman" w:hAnsi="Times New Roman" w:cs="Times New Roman"/>
          <w:b/>
          <w:sz w:val="28"/>
          <w:szCs w:val="28"/>
        </w:rPr>
      </w:pPr>
    </w:p>
    <w:p w14:paraId="20B391CD" w14:textId="77777777" w:rsidR="00D8240A" w:rsidRDefault="00D8240A">
      <w:pPr>
        <w:spacing w:line="480" w:lineRule="auto"/>
        <w:jc w:val="both"/>
        <w:rPr>
          <w:rFonts w:ascii="Times New Roman" w:eastAsia="Times New Roman" w:hAnsi="Times New Roman" w:cs="Times New Roman"/>
          <w:b/>
          <w:sz w:val="28"/>
          <w:szCs w:val="28"/>
        </w:rPr>
      </w:pPr>
    </w:p>
    <w:p w14:paraId="23ED3952" w14:textId="77777777" w:rsidR="00D8240A" w:rsidRDefault="00D8240A">
      <w:pPr>
        <w:spacing w:line="480" w:lineRule="auto"/>
        <w:jc w:val="both"/>
        <w:rPr>
          <w:rFonts w:ascii="Times New Roman" w:eastAsia="Times New Roman" w:hAnsi="Times New Roman" w:cs="Times New Roman"/>
          <w:b/>
          <w:sz w:val="28"/>
          <w:szCs w:val="28"/>
        </w:rPr>
      </w:pPr>
    </w:p>
    <w:p w14:paraId="65C5913C" w14:textId="77777777" w:rsidR="000C458A" w:rsidRDefault="000C458A">
      <w:pPr>
        <w:spacing w:line="480" w:lineRule="auto"/>
        <w:jc w:val="both"/>
        <w:rPr>
          <w:rFonts w:ascii="Times New Roman" w:eastAsia="Times New Roman" w:hAnsi="Times New Roman" w:cs="Times New Roman"/>
          <w:b/>
          <w:sz w:val="28"/>
          <w:szCs w:val="28"/>
        </w:rPr>
      </w:pPr>
    </w:p>
    <w:p w14:paraId="58E58088" w14:textId="4FA41BA6" w:rsidR="00D8240A" w:rsidRDefault="00AE6F1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1BB240C3" w14:textId="206B3F20" w:rsidR="000C458A" w:rsidRDefault="00AE6F15" w:rsidP="000C458A">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FE4342D" w14:textId="396B15D4" w:rsidR="000C458A" w:rsidRDefault="000C458A" w:rsidP="000C458A">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5.1 Conclusion</w:t>
      </w:r>
    </w:p>
    <w:p w14:paraId="799C0F08" w14:textId="77777777"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In conclusion, the adoption of a cloud-based attendance management system represents a strategic move for organizations seeking to modernize their workforce management practices. The ability to harness the power of the cloud for real-time tracking, scalability, and enhanced security positions these systems as indispensable tools in the contemporary business environment. This report delves deeper into the functionalities, benefits, and potential challenges associated with implementing a cloud-based attendance management system, aiming to provide a comprehensive understanding of this transformative technology.</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 xml:space="preserve">In conclusion, the successful implementation of the cloud-based attendance management system has marked a transformative milestone in our organizational efficiency and workforce management. </w:t>
      </w:r>
    </w:p>
    <w:p w14:paraId="6C66A8F0" w14:textId="77777777" w:rsidR="000C458A" w:rsidRPr="000C458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 xml:space="preserve">The rigorous methodology outlined in this endeavor has provided a structured approach, </w:t>
      </w:r>
      <w:proofErr w:type="gramStart"/>
      <w:r w:rsidRPr="000C458A">
        <w:rPr>
          <w:rFonts w:ascii="Times New Roman" w:hAnsi="Times New Roman" w:cs="Times New Roman"/>
          <w:color w:val="374151"/>
          <w:sz w:val="24"/>
          <w:szCs w:val="24"/>
        </w:rPr>
        <w:t>ensuring</w:t>
      </w:r>
      <w:proofErr w:type="gramEnd"/>
      <w:r w:rsidRPr="000C458A">
        <w:rPr>
          <w:rFonts w:ascii="Times New Roman" w:hAnsi="Times New Roman" w:cs="Times New Roman"/>
          <w:color w:val="374151"/>
          <w:sz w:val="24"/>
          <w:szCs w:val="24"/>
        </w:rPr>
        <w:t xml:space="preserve"> a seamless transition and addressing key challenges associated with attendance tracking.</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The systematic needs assessment illuminated critical pain points in the existing system, guiding the establishment of clear objectives and a well-defined scope for the project. The selection of a reputable cloud service provider, coupled with infrastructure readiness, laid the foundation for a secure and scalable platform.</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The execution of the data migration plan resulted in a smooth transition of attendance data to the cloud, with a pilot phase enabling us to fine-tune the system based on valuable user feedback. The emphasis on security measures, robust employee training, and seamless system integration have collectively contributed to the system's success.</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 xml:space="preserve">Monitoring and evaluation processes, including the establishment of key performance indicators and continuous user feedback, have been instrumental in gauging the system's effectiveness. </w:t>
      </w:r>
    </w:p>
    <w:p w14:paraId="2148A9CD" w14:textId="72F998C5" w:rsidR="00D8240A" w:rsidRDefault="000C458A" w:rsidP="000C458A">
      <w:pPr>
        <w:spacing w:line="360" w:lineRule="auto"/>
        <w:jc w:val="both"/>
        <w:rPr>
          <w:rFonts w:ascii="Times New Roman" w:hAnsi="Times New Roman" w:cs="Times New Roman"/>
          <w:color w:val="374151"/>
          <w:sz w:val="24"/>
          <w:szCs w:val="24"/>
        </w:rPr>
      </w:pPr>
      <w:r w:rsidRPr="000C458A">
        <w:rPr>
          <w:rFonts w:ascii="Times New Roman" w:hAnsi="Times New Roman" w:cs="Times New Roman"/>
          <w:color w:val="374151"/>
          <w:sz w:val="24"/>
          <w:szCs w:val="24"/>
        </w:rPr>
        <w:t>The results showcase improved accuracy, enhanced real-time tracking, and a high level of user proficiency, contributing to overall employee satisfaction.</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Furthermore, the commitment to continuous improvement ensures the adaptability of the system to evolving organizational needs. The iterative nature of the methodology, coupled with regular reviews, positions the cloud-based attendance management system as a dynamic and responsive tool for our workforce management strategy.</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 xml:space="preserve">As we move forward, the success of this implementation </w:t>
      </w:r>
      <w:r w:rsidRPr="000C458A">
        <w:rPr>
          <w:rFonts w:ascii="Times New Roman" w:hAnsi="Times New Roman" w:cs="Times New Roman"/>
          <w:color w:val="374151"/>
          <w:sz w:val="24"/>
          <w:szCs w:val="24"/>
        </w:rPr>
        <w:lastRenderedPageBreak/>
        <w:t>underscores the importance of embracing modern technologies to streamline processes and enhance organizational efficiency. The cloud-based attendance management system not only addresses immediate challenges but also sets the stage for future innovations and optimizations in our workforce management practices.</w:t>
      </w:r>
    </w:p>
    <w:p w14:paraId="64D0CFBE" w14:textId="77777777" w:rsidR="000C458A" w:rsidRDefault="000C458A" w:rsidP="000C458A">
      <w:pPr>
        <w:spacing w:line="360" w:lineRule="auto"/>
        <w:jc w:val="both"/>
        <w:rPr>
          <w:rFonts w:ascii="Times New Roman" w:hAnsi="Times New Roman" w:cs="Times New Roman"/>
          <w:color w:val="374151"/>
          <w:sz w:val="24"/>
          <w:szCs w:val="24"/>
        </w:rPr>
      </w:pPr>
    </w:p>
    <w:p w14:paraId="5FD701CA" w14:textId="41EA32AF" w:rsidR="000C458A" w:rsidRDefault="000C458A" w:rsidP="000C458A">
      <w:pPr>
        <w:spacing w:line="360" w:lineRule="auto"/>
        <w:jc w:val="both"/>
        <w:rPr>
          <w:rFonts w:ascii="Times New Roman" w:hAnsi="Times New Roman" w:cs="Times New Roman"/>
          <w:b/>
          <w:bCs/>
          <w:color w:val="374151"/>
          <w:sz w:val="28"/>
          <w:szCs w:val="28"/>
        </w:rPr>
      </w:pPr>
      <w:proofErr w:type="gramStart"/>
      <w:r w:rsidRPr="000C458A">
        <w:rPr>
          <w:rFonts w:ascii="Times New Roman" w:hAnsi="Times New Roman" w:cs="Times New Roman"/>
          <w:b/>
          <w:bCs/>
          <w:color w:val="374151"/>
          <w:sz w:val="28"/>
          <w:szCs w:val="28"/>
        </w:rPr>
        <w:t>5.2  Future</w:t>
      </w:r>
      <w:proofErr w:type="gramEnd"/>
      <w:r w:rsidRPr="000C458A">
        <w:rPr>
          <w:rFonts w:ascii="Times New Roman" w:hAnsi="Times New Roman" w:cs="Times New Roman"/>
          <w:b/>
          <w:bCs/>
          <w:color w:val="374151"/>
          <w:sz w:val="28"/>
          <w:szCs w:val="28"/>
        </w:rPr>
        <w:t xml:space="preserve"> Work</w:t>
      </w:r>
    </w:p>
    <w:p w14:paraId="1678ED31" w14:textId="77777777" w:rsidR="000C458A" w:rsidRDefault="000C458A" w:rsidP="000C458A">
      <w:pPr>
        <w:spacing w:line="360" w:lineRule="auto"/>
        <w:jc w:val="both"/>
        <w:rPr>
          <w:rFonts w:ascii="Times New Roman" w:hAnsi="Times New Roman" w:cs="Times New Roman"/>
          <w:b/>
          <w:bCs/>
          <w:color w:val="374151"/>
          <w:sz w:val="28"/>
          <w:szCs w:val="28"/>
        </w:rPr>
      </w:pPr>
    </w:p>
    <w:p w14:paraId="0874B757" w14:textId="1F92131F" w:rsidR="000C458A" w:rsidRPr="000C458A" w:rsidRDefault="000C458A" w:rsidP="000C458A">
      <w:pPr>
        <w:spacing w:line="360" w:lineRule="auto"/>
        <w:jc w:val="both"/>
        <w:rPr>
          <w:rFonts w:ascii="Times New Roman" w:eastAsia="Times New Roman" w:hAnsi="Times New Roman" w:cs="Times New Roman"/>
          <w:sz w:val="24"/>
          <w:szCs w:val="24"/>
        </w:rPr>
      </w:pPr>
      <w:r>
        <w:br/>
      </w:r>
      <w:r w:rsidRPr="000C458A">
        <w:rPr>
          <w:rFonts w:ascii="Times New Roman" w:hAnsi="Times New Roman" w:cs="Times New Roman"/>
          <w:color w:val="374151"/>
          <w:sz w:val="24"/>
          <w:szCs w:val="24"/>
        </w:rPr>
        <w:t>In the pursuit of further enhancing our cloud-based attendance management system, several avenues for future work have been identified. Firstly, the exploration of advanced analytics and predictive modeling techniques could empower the system to offer actionable insights and predict attendance trends. Additionally, investigating the integration of Internet of Things (IoT) devices for biometric authentication stands as a promising endeavor, potentially bolstering security measures and accuracy. Further mobile application enhancements, such as the incorporation of geofencing for remote workers, could elevate the system's accessibility and convenience. The exploration of blockchain technology offers a prospect for improving data integrity and security. Integrating the attendance system with employee wellness programs presents an opportunity to correlate attendance data with overall employee well-being.</w:t>
      </w:r>
      <w:r w:rsidRPr="000C458A">
        <w:rPr>
          <w:rFonts w:ascii="Times New Roman" w:hAnsi="Times New Roman" w:cs="Times New Roman"/>
          <w:color w:val="374151"/>
          <w:sz w:val="24"/>
          <w:szCs w:val="24"/>
        </w:rPr>
        <w:t xml:space="preserve"> </w:t>
      </w:r>
      <w:r w:rsidRPr="000C458A">
        <w:rPr>
          <w:rFonts w:ascii="Times New Roman" w:hAnsi="Times New Roman" w:cs="Times New Roman"/>
          <w:color w:val="374151"/>
          <w:sz w:val="24"/>
          <w:szCs w:val="24"/>
        </w:rPr>
        <w:t>The application of Natural Language Processing (NLP) for analyzing qualitative employee feedback could offer deeper insights into user experiences. Global considerations, such as accommodating diverse time zones and compliance requirements, are essential for organizations with a global footprint. Integrating smart office technologies, like occupancy sensors, could provide a more comprehensive view of workplace dynamics. Implementing machine learning for fraud detection ensures the system's resilience against potential security breaches. Regularly optimizing the user experience, integrating with task or productivity tracking tools, and staying abreast of emerging technologies will collectively contribute to the system's continuous evolution and alignment with organizational needs.</w:t>
      </w:r>
    </w:p>
    <w:p w14:paraId="7BA6E5ED" w14:textId="77777777" w:rsidR="00D8240A" w:rsidRDefault="00D8240A">
      <w:pPr>
        <w:spacing w:line="480" w:lineRule="auto"/>
        <w:jc w:val="center"/>
        <w:rPr>
          <w:rFonts w:ascii="Times New Roman" w:eastAsia="Times New Roman" w:hAnsi="Times New Roman" w:cs="Times New Roman"/>
          <w:b/>
          <w:sz w:val="32"/>
          <w:szCs w:val="32"/>
        </w:rPr>
      </w:pPr>
    </w:p>
    <w:p w14:paraId="4CCFA7BD" w14:textId="77777777" w:rsidR="00D8240A" w:rsidRDefault="00D8240A">
      <w:pPr>
        <w:spacing w:line="480" w:lineRule="auto"/>
        <w:jc w:val="center"/>
        <w:rPr>
          <w:rFonts w:ascii="Times New Roman" w:eastAsia="Times New Roman" w:hAnsi="Times New Roman" w:cs="Times New Roman"/>
          <w:b/>
          <w:sz w:val="32"/>
          <w:szCs w:val="32"/>
        </w:rPr>
      </w:pPr>
    </w:p>
    <w:p w14:paraId="5562D434" w14:textId="77777777" w:rsidR="00D8240A" w:rsidRDefault="00D8240A">
      <w:pPr>
        <w:spacing w:line="480" w:lineRule="auto"/>
        <w:jc w:val="center"/>
        <w:rPr>
          <w:rFonts w:ascii="Times New Roman" w:eastAsia="Times New Roman" w:hAnsi="Times New Roman" w:cs="Times New Roman"/>
          <w:b/>
          <w:sz w:val="32"/>
          <w:szCs w:val="32"/>
        </w:rPr>
      </w:pPr>
    </w:p>
    <w:p w14:paraId="061A3AD8" w14:textId="77777777" w:rsidR="000C458A" w:rsidRDefault="000C458A">
      <w:pPr>
        <w:spacing w:line="480" w:lineRule="auto"/>
        <w:jc w:val="both"/>
        <w:rPr>
          <w:rFonts w:ascii="Times New Roman" w:eastAsia="Times New Roman" w:hAnsi="Times New Roman" w:cs="Times New Roman"/>
          <w:b/>
          <w:sz w:val="32"/>
          <w:szCs w:val="32"/>
        </w:rPr>
      </w:pPr>
    </w:p>
    <w:p w14:paraId="050F28CA" w14:textId="338811A8" w:rsidR="00D8240A" w:rsidRDefault="00AE6F1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9FE38C5" w14:textId="77777777" w:rsidR="000C458A" w:rsidRPr="000C458A" w:rsidRDefault="000C458A" w:rsidP="000C458A">
      <w:pPr>
        <w:pStyle w:val="NormalWeb"/>
        <w:shd w:val="clear" w:color="auto" w:fill="FFFFFF"/>
        <w:spacing w:before="0" w:beforeAutospacing="0" w:after="312" w:afterAutospacing="0" w:line="360" w:lineRule="auto"/>
        <w:rPr>
          <w:color w:val="000000"/>
          <w:sz w:val="22"/>
          <w:szCs w:val="22"/>
        </w:rPr>
      </w:pPr>
      <w:r>
        <w:t>[1</w:t>
      </w:r>
      <w:proofErr w:type="gramStart"/>
      <w:r w:rsidRPr="000C458A">
        <w:t>]</w:t>
      </w:r>
      <w:r w:rsidRPr="000C458A">
        <w:t xml:space="preserve"> </w:t>
      </w:r>
      <w:r w:rsidRPr="000C458A">
        <w:t xml:space="preserve"> </w:t>
      </w:r>
      <w:proofErr w:type="spellStart"/>
      <w:r w:rsidRPr="000C458A">
        <w:rPr>
          <w:color w:val="000000"/>
        </w:rPr>
        <w:t>Arulogun</w:t>
      </w:r>
      <w:proofErr w:type="spellEnd"/>
      <w:proofErr w:type="gramEnd"/>
      <w:r w:rsidRPr="000C458A">
        <w:rPr>
          <w:color w:val="000000"/>
        </w:rPr>
        <w:t xml:space="preserve">, O.; </w:t>
      </w:r>
      <w:proofErr w:type="spellStart"/>
      <w:r w:rsidRPr="000C458A">
        <w:rPr>
          <w:color w:val="000000"/>
        </w:rPr>
        <w:t>Olatunbosun</w:t>
      </w:r>
      <w:proofErr w:type="spellEnd"/>
      <w:r w:rsidRPr="000C458A">
        <w:rPr>
          <w:color w:val="000000"/>
        </w:rPr>
        <w:t xml:space="preserve">, A.; </w:t>
      </w:r>
      <w:proofErr w:type="spellStart"/>
      <w:r w:rsidRPr="000C458A">
        <w:rPr>
          <w:color w:val="000000"/>
        </w:rPr>
        <w:t>Fakolujo</w:t>
      </w:r>
      <w:proofErr w:type="spellEnd"/>
      <w:r w:rsidRPr="000C458A">
        <w:rPr>
          <w:color w:val="000000"/>
        </w:rPr>
        <w:t xml:space="preserve"> O. A. and Olaniyi, O.M. (2013). RFID-Based Students Attendance Management System. International Journal of Engineering and Scientific Research, 4(2): 1-9, </w:t>
      </w:r>
      <w:hyperlink r:id="rId18" w:history="1">
        <w:r w:rsidRPr="009F3CBC">
          <w:rPr>
            <w:rStyle w:val="Hyperlink"/>
          </w:rPr>
          <w:t>https://www.researchgate.net/publication/235598499_RFIDBased_Students_Attendance_Management_System</w:t>
        </w:r>
      </w:hyperlink>
    </w:p>
    <w:p w14:paraId="377A0DFF" w14:textId="5CE59649" w:rsidR="000C458A" w:rsidRDefault="000C458A" w:rsidP="000C458A">
      <w:pPr>
        <w:pStyle w:val="NormalWeb"/>
        <w:shd w:val="clear" w:color="auto" w:fill="FFFFFF"/>
        <w:spacing w:before="0" w:beforeAutospacing="0" w:after="312" w:afterAutospacing="0" w:line="360" w:lineRule="auto"/>
        <w:jc w:val="both"/>
        <w:rPr>
          <w:color w:val="000000"/>
          <w:sz w:val="22"/>
          <w:szCs w:val="22"/>
        </w:rPr>
      </w:pPr>
      <w:r>
        <w:t xml:space="preserve"> [2</w:t>
      </w:r>
      <w:r w:rsidRPr="000C458A">
        <w:rPr>
          <w:sz w:val="22"/>
          <w:szCs w:val="22"/>
        </w:rPr>
        <w:t xml:space="preserve">] </w:t>
      </w:r>
      <w:proofErr w:type="spellStart"/>
      <w:r w:rsidRPr="000C458A">
        <w:rPr>
          <w:color w:val="000000"/>
          <w:sz w:val="22"/>
          <w:szCs w:val="22"/>
        </w:rPr>
        <w:t>Yuru</w:t>
      </w:r>
      <w:proofErr w:type="spellEnd"/>
      <w:r w:rsidRPr="000C458A">
        <w:rPr>
          <w:color w:val="000000"/>
          <w:sz w:val="22"/>
          <w:szCs w:val="22"/>
        </w:rPr>
        <w:t xml:space="preserve">, Z.; Delong, C. and Liping, T. (2013). The Research and Application of College Student Attendance System Based on RFID Technology. International Journal of Control and Automation 6(2): 27382. </w:t>
      </w:r>
      <w:hyperlink r:id="rId19" w:history="1">
        <w:r w:rsidRPr="000C458A">
          <w:rPr>
            <w:rStyle w:val="Hyperlink"/>
            <w:sz w:val="22"/>
            <w:szCs w:val="22"/>
          </w:rPr>
          <w:t>http://article.nadiapub.com/IJCA/vol6_no2/26.pdf</w:t>
        </w:r>
      </w:hyperlink>
    </w:p>
    <w:p w14:paraId="574E8332" w14:textId="5449EC24" w:rsidR="000C458A" w:rsidRDefault="000C458A" w:rsidP="000C458A">
      <w:pPr>
        <w:pStyle w:val="NormalWeb"/>
        <w:shd w:val="clear" w:color="auto" w:fill="FFFFFF"/>
        <w:spacing w:before="0" w:beforeAutospacing="0" w:after="312" w:afterAutospacing="0" w:line="360" w:lineRule="auto"/>
        <w:jc w:val="both"/>
        <w:rPr>
          <w:color w:val="000000"/>
        </w:rPr>
      </w:pPr>
      <w:r>
        <w:t xml:space="preserve">[3] </w:t>
      </w:r>
      <w:r w:rsidRPr="000C458A">
        <w:rPr>
          <w:color w:val="000000"/>
        </w:rPr>
        <w:t xml:space="preserve">Yadav, V., &amp; Bhole, G. (2019). Cloud Based Smart Attendance System for Educational Institutions. 2019 International Conference on Machine </w:t>
      </w:r>
      <w:proofErr w:type="spellStart"/>
      <w:proofErr w:type="gramStart"/>
      <w:r w:rsidRPr="000C458A">
        <w:rPr>
          <w:color w:val="000000"/>
        </w:rPr>
        <w:t>Learning,Big</w:t>
      </w:r>
      <w:proofErr w:type="spellEnd"/>
      <w:proofErr w:type="gramEnd"/>
      <w:r w:rsidRPr="000C458A">
        <w:rPr>
          <w:color w:val="000000"/>
        </w:rPr>
        <w:t xml:space="preserve"> Data, Cloud and Parallel Computing (</w:t>
      </w:r>
      <w:proofErr w:type="spellStart"/>
      <w:r w:rsidRPr="000C458A">
        <w:rPr>
          <w:color w:val="000000"/>
        </w:rPr>
        <w:t>COMITCon</w:t>
      </w:r>
      <w:proofErr w:type="spellEnd"/>
      <w:r w:rsidRPr="000C458A">
        <w:rPr>
          <w:color w:val="000000"/>
        </w:rPr>
        <w:t xml:space="preserve">), 97-102. </w:t>
      </w:r>
      <w:hyperlink r:id="rId20" w:history="1">
        <w:r w:rsidRPr="009F3CBC">
          <w:rPr>
            <w:rStyle w:val="Hyperlink"/>
          </w:rPr>
          <w:t>https://ieeexplore.ieee.org/document/8862182</w:t>
        </w:r>
      </w:hyperlink>
    </w:p>
    <w:p w14:paraId="3C07646E" w14:textId="77777777" w:rsidR="000C458A" w:rsidRPr="000C458A" w:rsidRDefault="000C458A" w:rsidP="000C458A">
      <w:pPr>
        <w:pStyle w:val="NormalWeb"/>
        <w:shd w:val="clear" w:color="auto" w:fill="FFFFFF"/>
        <w:spacing w:before="0" w:beforeAutospacing="0" w:after="312" w:afterAutospacing="0" w:line="360" w:lineRule="auto"/>
        <w:jc w:val="both"/>
        <w:rPr>
          <w:color w:val="000000"/>
        </w:rPr>
      </w:pPr>
      <w:r>
        <w:t>[4]</w:t>
      </w:r>
      <w:r>
        <w:rPr>
          <w:b/>
        </w:rPr>
        <w:t xml:space="preserve"> </w:t>
      </w:r>
      <w:r w:rsidRPr="000C458A">
        <w:rPr>
          <w:color w:val="000000"/>
        </w:rPr>
        <w:t xml:space="preserve">Naik, R.; Mal, M.; Koli, S.; Kamani, A. and </w:t>
      </w:r>
      <w:proofErr w:type="spellStart"/>
      <w:r w:rsidRPr="000C458A">
        <w:rPr>
          <w:color w:val="000000"/>
        </w:rPr>
        <w:t>Chetwani</w:t>
      </w:r>
      <w:proofErr w:type="spellEnd"/>
      <w:r w:rsidRPr="000C458A">
        <w:rPr>
          <w:color w:val="000000"/>
        </w:rPr>
        <w:t xml:space="preserve">, B. (2016). Smart Attendance Management System. International Journal of emerging technologies and innovative research, 3(2): 47-50. </w:t>
      </w:r>
      <w:proofErr w:type="gramStart"/>
      <w:r w:rsidRPr="000C458A">
        <w:rPr>
          <w:color w:val="000000"/>
        </w:rPr>
        <w:t>http:www.jetir.org/papers/JETIR1602010.pdf</w:t>
      </w:r>
      <w:proofErr w:type="gramEnd"/>
    </w:p>
    <w:p w14:paraId="687D0A66" w14:textId="02A4A3A9" w:rsidR="000C458A" w:rsidRPr="000C458A" w:rsidRDefault="000C458A" w:rsidP="000C458A">
      <w:pPr>
        <w:pStyle w:val="NormalWeb"/>
        <w:shd w:val="clear" w:color="auto" w:fill="FFFFFF"/>
        <w:spacing w:before="0" w:beforeAutospacing="0" w:after="312" w:afterAutospacing="0" w:line="360" w:lineRule="auto"/>
        <w:rPr>
          <w:color w:val="000000"/>
        </w:rPr>
      </w:pPr>
    </w:p>
    <w:p w14:paraId="2004C725" w14:textId="77777777" w:rsidR="000C458A" w:rsidRDefault="000C458A" w:rsidP="000C458A">
      <w:pPr>
        <w:spacing w:line="360" w:lineRule="auto"/>
        <w:ind w:left="360" w:hanging="360"/>
        <w:jc w:val="both"/>
        <w:rPr>
          <w:rFonts w:ascii="Times New Roman" w:eastAsia="Times New Roman" w:hAnsi="Times New Roman" w:cs="Times New Roman"/>
        </w:rPr>
      </w:pPr>
    </w:p>
    <w:p w14:paraId="62945EBB" w14:textId="77777777" w:rsidR="000C458A" w:rsidRPr="000C458A" w:rsidRDefault="000C458A" w:rsidP="000C458A">
      <w:pPr>
        <w:pStyle w:val="ListParagraph"/>
        <w:shd w:val="clear" w:color="auto" w:fill="FFFFFF"/>
        <w:spacing w:before="100" w:beforeAutospacing="1" w:after="144"/>
        <w:rPr>
          <w:rFonts w:ascii="Arial" w:eastAsia="Times New Roman" w:hAnsi="Arial" w:cs="Arial"/>
          <w:color w:val="000000"/>
          <w:sz w:val="27"/>
          <w:szCs w:val="27"/>
          <w:lang w:val="en-IN"/>
        </w:rPr>
      </w:pPr>
    </w:p>
    <w:p w14:paraId="2E4D7FD3" w14:textId="710321DE" w:rsidR="00D8240A" w:rsidRDefault="00D8240A" w:rsidP="000C458A">
      <w:pPr>
        <w:spacing w:line="360" w:lineRule="auto"/>
        <w:ind w:left="360" w:hanging="360"/>
        <w:jc w:val="both"/>
        <w:rPr>
          <w:rFonts w:ascii="Times New Roman" w:eastAsia="Times New Roman" w:hAnsi="Times New Roman" w:cs="Times New Roman"/>
          <w:b/>
        </w:rPr>
      </w:pPr>
    </w:p>
    <w:p w14:paraId="6E2D96FE" w14:textId="77777777" w:rsidR="00D8240A" w:rsidRDefault="00D8240A">
      <w:pPr>
        <w:spacing w:line="360" w:lineRule="auto"/>
        <w:ind w:left="360" w:hanging="360"/>
        <w:jc w:val="both"/>
        <w:rPr>
          <w:rFonts w:ascii="Times New Roman" w:eastAsia="Times New Roman" w:hAnsi="Times New Roman" w:cs="Times New Roman"/>
        </w:rPr>
      </w:pP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pPr>
        <w:spacing w:line="360" w:lineRule="auto"/>
        <w:jc w:val="both"/>
      </w:pPr>
    </w:p>
    <w:p w14:paraId="6988A8A2" w14:textId="77777777" w:rsidR="00D8240A"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BD83" w14:textId="77777777" w:rsidR="00626E5B" w:rsidRDefault="00626E5B">
      <w:r>
        <w:separator/>
      </w:r>
    </w:p>
  </w:endnote>
  <w:endnote w:type="continuationSeparator" w:id="0">
    <w:p w14:paraId="17B97952" w14:textId="77777777" w:rsidR="00626E5B" w:rsidRDefault="0062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AE6F15">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ED5BC" w14:textId="77777777" w:rsidR="00626E5B" w:rsidRDefault="00626E5B">
      <w:r>
        <w:separator/>
      </w:r>
    </w:p>
  </w:footnote>
  <w:footnote w:type="continuationSeparator" w:id="0">
    <w:p w14:paraId="6562407D" w14:textId="77777777" w:rsidR="00626E5B" w:rsidRDefault="00626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0F3"/>
    <w:multiLevelType w:val="multilevel"/>
    <w:tmpl w:val="1616BEA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200C3B"/>
    <w:multiLevelType w:val="multilevel"/>
    <w:tmpl w:val="DAB8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E447B"/>
    <w:multiLevelType w:val="hybridMultilevel"/>
    <w:tmpl w:val="404E7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F2A40"/>
    <w:multiLevelType w:val="hybridMultilevel"/>
    <w:tmpl w:val="15E45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6528C4"/>
    <w:multiLevelType w:val="multilevel"/>
    <w:tmpl w:val="4396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C1A1D"/>
    <w:multiLevelType w:val="multilevel"/>
    <w:tmpl w:val="FFC0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E491B"/>
    <w:multiLevelType w:val="hybridMultilevel"/>
    <w:tmpl w:val="86D8A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21197974"/>
    <w:multiLevelType w:val="hybridMultilevel"/>
    <w:tmpl w:val="5978E4C6"/>
    <w:lvl w:ilvl="0" w:tplc="93163A42">
      <w:start w:val="1"/>
      <w:numFmt w:val="decimal"/>
      <w:lvlText w:val="%1."/>
      <w:lvlJc w:val="left"/>
      <w:pPr>
        <w:ind w:left="720" w:hanging="360"/>
      </w:pPr>
      <w:rPr>
        <w:rFonts w:ascii="Times New Roman" w:eastAsia="Calibri" w:hAnsi="Times New Roman" w:cs="Times New Roman" w:hint="default"/>
        <w:b w:val="0"/>
        <w:color w:val="37415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9A49AF"/>
    <w:multiLevelType w:val="multilevel"/>
    <w:tmpl w:val="2578C864"/>
    <w:numStyleLink w:val="Style1"/>
  </w:abstractNum>
  <w:abstractNum w:abstractNumId="10" w15:restartNumberingAfterBreak="0">
    <w:nsid w:val="4B972CDD"/>
    <w:multiLevelType w:val="multilevel"/>
    <w:tmpl w:val="2578C864"/>
    <w:styleLink w:val="Style1"/>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7F51B1"/>
    <w:multiLevelType w:val="hybridMultilevel"/>
    <w:tmpl w:val="79B48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A29B9"/>
    <w:multiLevelType w:val="multilevel"/>
    <w:tmpl w:val="2578C864"/>
    <w:numStyleLink w:val="Style1"/>
  </w:abstractNum>
  <w:abstractNum w:abstractNumId="13" w15:restartNumberingAfterBreak="0">
    <w:nsid w:val="62646F6D"/>
    <w:multiLevelType w:val="multilevel"/>
    <w:tmpl w:val="D7D6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B33B6"/>
    <w:multiLevelType w:val="multilevel"/>
    <w:tmpl w:val="F66A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946363">
    <w:abstractNumId w:val="7"/>
  </w:num>
  <w:num w:numId="2" w16cid:durableId="1219707124">
    <w:abstractNumId w:val="6"/>
  </w:num>
  <w:num w:numId="3" w16cid:durableId="1964770749">
    <w:abstractNumId w:val="0"/>
  </w:num>
  <w:num w:numId="4" w16cid:durableId="508761878">
    <w:abstractNumId w:val="11"/>
  </w:num>
  <w:num w:numId="5" w16cid:durableId="673647227">
    <w:abstractNumId w:val="8"/>
  </w:num>
  <w:num w:numId="6" w16cid:durableId="1436436492">
    <w:abstractNumId w:val="2"/>
  </w:num>
  <w:num w:numId="7" w16cid:durableId="1330400780">
    <w:abstractNumId w:val="3"/>
  </w:num>
  <w:num w:numId="8" w16cid:durableId="1133863923">
    <w:abstractNumId w:val="13"/>
  </w:num>
  <w:num w:numId="9" w16cid:durableId="1940523997">
    <w:abstractNumId w:val="10"/>
  </w:num>
  <w:num w:numId="10" w16cid:durableId="569732368">
    <w:abstractNumId w:val="12"/>
  </w:num>
  <w:num w:numId="11" w16cid:durableId="209464974">
    <w:abstractNumId w:val="9"/>
  </w:num>
  <w:num w:numId="12" w16cid:durableId="1547377260">
    <w:abstractNumId w:val="14"/>
  </w:num>
  <w:num w:numId="13" w16cid:durableId="1719739469">
    <w:abstractNumId w:val="1"/>
  </w:num>
  <w:num w:numId="14" w16cid:durableId="800423193">
    <w:abstractNumId w:val="4"/>
  </w:num>
  <w:num w:numId="15" w16cid:durableId="759184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40A"/>
    <w:rsid w:val="000C458A"/>
    <w:rsid w:val="00460D27"/>
    <w:rsid w:val="0062316A"/>
    <w:rsid w:val="00626E5B"/>
    <w:rsid w:val="00706700"/>
    <w:rsid w:val="00AE6F15"/>
    <w:rsid w:val="00B50EE0"/>
    <w:rsid w:val="00CC4735"/>
    <w:rsid w:val="00D82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C8416"/>
  <w15:docId w15:val="{4D43BCB1-3191-4DAF-BE1B-6B59A8DC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tblPr>
      <w:tblStyleRowBandSize w:val="1"/>
      <w:tblStyleColBandSize w:val="1"/>
    </w:tblPr>
  </w:style>
  <w:style w:type="paragraph" w:styleId="NormalWeb">
    <w:name w:val="Normal (Web)"/>
    <w:basedOn w:val="Normal"/>
    <w:uiPriority w:val="99"/>
    <w:unhideWhenUsed/>
    <w:rsid w:val="000C458A"/>
    <w:pPr>
      <w:spacing w:before="100" w:beforeAutospacing="1" w:after="100" w:afterAutospacing="1"/>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0C458A"/>
    <w:pPr>
      <w:pBdr>
        <w:bottom w:val="single" w:sz="6" w:space="1" w:color="auto"/>
      </w:pBdr>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0C458A"/>
    <w:rPr>
      <w:rFonts w:ascii="Arial" w:eastAsia="Times New Roman" w:hAnsi="Arial" w:cs="Arial"/>
      <w:vanish/>
      <w:sz w:val="16"/>
      <w:szCs w:val="16"/>
      <w:lang w:val="en-IN"/>
    </w:rPr>
  </w:style>
  <w:style w:type="numbering" w:customStyle="1" w:styleId="Style1">
    <w:name w:val="Style1"/>
    <w:uiPriority w:val="99"/>
    <w:rsid w:val="000C458A"/>
    <w:pPr>
      <w:numPr>
        <w:numId w:val="9"/>
      </w:numPr>
    </w:pPr>
  </w:style>
  <w:style w:type="character" w:styleId="UnresolvedMention">
    <w:name w:val="Unresolved Mention"/>
    <w:basedOn w:val="DefaultParagraphFont"/>
    <w:uiPriority w:val="99"/>
    <w:semiHidden/>
    <w:unhideWhenUsed/>
    <w:rsid w:val="000C4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0553">
      <w:bodyDiv w:val="1"/>
      <w:marLeft w:val="0"/>
      <w:marRight w:val="0"/>
      <w:marTop w:val="0"/>
      <w:marBottom w:val="0"/>
      <w:divBdr>
        <w:top w:val="none" w:sz="0" w:space="0" w:color="auto"/>
        <w:left w:val="none" w:sz="0" w:space="0" w:color="auto"/>
        <w:bottom w:val="none" w:sz="0" w:space="0" w:color="auto"/>
        <w:right w:val="none" w:sz="0" w:space="0" w:color="auto"/>
      </w:divBdr>
    </w:div>
    <w:div w:id="447816271">
      <w:bodyDiv w:val="1"/>
      <w:marLeft w:val="0"/>
      <w:marRight w:val="0"/>
      <w:marTop w:val="0"/>
      <w:marBottom w:val="0"/>
      <w:divBdr>
        <w:top w:val="none" w:sz="0" w:space="0" w:color="auto"/>
        <w:left w:val="none" w:sz="0" w:space="0" w:color="auto"/>
        <w:bottom w:val="none" w:sz="0" w:space="0" w:color="auto"/>
        <w:right w:val="none" w:sz="0" w:space="0" w:color="auto"/>
      </w:divBdr>
      <w:divsChild>
        <w:div w:id="561596379">
          <w:marLeft w:val="0"/>
          <w:marRight w:val="0"/>
          <w:marTop w:val="0"/>
          <w:marBottom w:val="0"/>
          <w:divBdr>
            <w:top w:val="single" w:sz="2" w:space="0" w:color="D9D9E3"/>
            <w:left w:val="single" w:sz="2" w:space="0" w:color="D9D9E3"/>
            <w:bottom w:val="single" w:sz="2" w:space="0" w:color="D9D9E3"/>
            <w:right w:val="single" w:sz="2" w:space="0" w:color="D9D9E3"/>
          </w:divBdr>
          <w:divsChild>
            <w:div w:id="968364501">
              <w:marLeft w:val="0"/>
              <w:marRight w:val="0"/>
              <w:marTop w:val="0"/>
              <w:marBottom w:val="0"/>
              <w:divBdr>
                <w:top w:val="single" w:sz="2" w:space="0" w:color="D9D9E3"/>
                <w:left w:val="single" w:sz="2" w:space="0" w:color="D9D9E3"/>
                <w:bottom w:val="single" w:sz="2" w:space="0" w:color="D9D9E3"/>
                <w:right w:val="single" w:sz="2" w:space="0" w:color="D9D9E3"/>
              </w:divBdr>
              <w:divsChild>
                <w:div w:id="668681079">
                  <w:marLeft w:val="0"/>
                  <w:marRight w:val="0"/>
                  <w:marTop w:val="0"/>
                  <w:marBottom w:val="0"/>
                  <w:divBdr>
                    <w:top w:val="single" w:sz="2" w:space="0" w:color="D9D9E3"/>
                    <w:left w:val="single" w:sz="2" w:space="0" w:color="D9D9E3"/>
                    <w:bottom w:val="single" w:sz="2" w:space="0" w:color="D9D9E3"/>
                    <w:right w:val="single" w:sz="2" w:space="0" w:color="D9D9E3"/>
                  </w:divBdr>
                  <w:divsChild>
                    <w:div w:id="2140108235">
                      <w:marLeft w:val="0"/>
                      <w:marRight w:val="0"/>
                      <w:marTop w:val="0"/>
                      <w:marBottom w:val="0"/>
                      <w:divBdr>
                        <w:top w:val="single" w:sz="2" w:space="0" w:color="D9D9E3"/>
                        <w:left w:val="single" w:sz="2" w:space="0" w:color="D9D9E3"/>
                        <w:bottom w:val="single" w:sz="2" w:space="0" w:color="D9D9E3"/>
                        <w:right w:val="single" w:sz="2" w:space="0" w:color="D9D9E3"/>
                      </w:divBdr>
                      <w:divsChild>
                        <w:div w:id="1801024196">
                          <w:marLeft w:val="0"/>
                          <w:marRight w:val="0"/>
                          <w:marTop w:val="0"/>
                          <w:marBottom w:val="0"/>
                          <w:divBdr>
                            <w:top w:val="single" w:sz="2" w:space="0" w:color="D9D9E3"/>
                            <w:left w:val="single" w:sz="2" w:space="0" w:color="D9D9E3"/>
                            <w:bottom w:val="single" w:sz="2" w:space="0" w:color="D9D9E3"/>
                            <w:right w:val="single" w:sz="2" w:space="0" w:color="D9D9E3"/>
                          </w:divBdr>
                          <w:divsChild>
                            <w:div w:id="357582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269422">
                                  <w:marLeft w:val="0"/>
                                  <w:marRight w:val="0"/>
                                  <w:marTop w:val="0"/>
                                  <w:marBottom w:val="0"/>
                                  <w:divBdr>
                                    <w:top w:val="single" w:sz="2" w:space="0" w:color="D9D9E3"/>
                                    <w:left w:val="single" w:sz="2" w:space="0" w:color="D9D9E3"/>
                                    <w:bottom w:val="single" w:sz="2" w:space="0" w:color="D9D9E3"/>
                                    <w:right w:val="single" w:sz="2" w:space="0" w:color="D9D9E3"/>
                                  </w:divBdr>
                                  <w:divsChild>
                                    <w:div w:id="1810396267">
                                      <w:marLeft w:val="0"/>
                                      <w:marRight w:val="0"/>
                                      <w:marTop w:val="0"/>
                                      <w:marBottom w:val="0"/>
                                      <w:divBdr>
                                        <w:top w:val="single" w:sz="2" w:space="0" w:color="D9D9E3"/>
                                        <w:left w:val="single" w:sz="2" w:space="0" w:color="D9D9E3"/>
                                        <w:bottom w:val="single" w:sz="2" w:space="0" w:color="D9D9E3"/>
                                        <w:right w:val="single" w:sz="2" w:space="0" w:color="D9D9E3"/>
                                      </w:divBdr>
                                      <w:divsChild>
                                        <w:div w:id="1691881359">
                                          <w:marLeft w:val="0"/>
                                          <w:marRight w:val="0"/>
                                          <w:marTop w:val="0"/>
                                          <w:marBottom w:val="0"/>
                                          <w:divBdr>
                                            <w:top w:val="single" w:sz="2" w:space="0" w:color="D9D9E3"/>
                                            <w:left w:val="single" w:sz="2" w:space="0" w:color="D9D9E3"/>
                                            <w:bottom w:val="single" w:sz="2" w:space="0" w:color="D9D9E3"/>
                                            <w:right w:val="single" w:sz="2" w:space="0" w:color="D9D9E3"/>
                                          </w:divBdr>
                                          <w:divsChild>
                                            <w:div w:id="734939757">
                                              <w:marLeft w:val="0"/>
                                              <w:marRight w:val="0"/>
                                              <w:marTop w:val="0"/>
                                              <w:marBottom w:val="0"/>
                                              <w:divBdr>
                                                <w:top w:val="single" w:sz="2" w:space="0" w:color="D9D9E3"/>
                                                <w:left w:val="single" w:sz="2" w:space="0" w:color="D9D9E3"/>
                                                <w:bottom w:val="single" w:sz="2" w:space="0" w:color="D9D9E3"/>
                                                <w:right w:val="single" w:sz="2" w:space="0" w:color="D9D9E3"/>
                                              </w:divBdr>
                                              <w:divsChild>
                                                <w:div w:id="697857520">
                                                  <w:marLeft w:val="0"/>
                                                  <w:marRight w:val="0"/>
                                                  <w:marTop w:val="0"/>
                                                  <w:marBottom w:val="0"/>
                                                  <w:divBdr>
                                                    <w:top w:val="single" w:sz="2" w:space="0" w:color="D9D9E3"/>
                                                    <w:left w:val="single" w:sz="2" w:space="0" w:color="D9D9E3"/>
                                                    <w:bottom w:val="single" w:sz="2" w:space="0" w:color="D9D9E3"/>
                                                    <w:right w:val="single" w:sz="2" w:space="0" w:color="D9D9E3"/>
                                                  </w:divBdr>
                                                  <w:divsChild>
                                                    <w:div w:id="49553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1132621">
          <w:marLeft w:val="0"/>
          <w:marRight w:val="0"/>
          <w:marTop w:val="0"/>
          <w:marBottom w:val="0"/>
          <w:divBdr>
            <w:top w:val="none" w:sz="0" w:space="0" w:color="auto"/>
            <w:left w:val="none" w:sz="0" w:space="0" w:color="auto"/>
            <w:bottom w:val="none" w:sz="0" w:space="0" w:color="auto"/>
            <w:right w:val="none" w:sz="0" w:space="0" w:color="auto"/>
          </w:divBdr>
        </w:div>
      </w:divsChild>
    </w:div>
    <w:div w:id="557327001">
      <w:bodyDiv w:val="1"/>
      <w:marLeft w:val="0"/>
      <w:marRight w:val="0"/>
      <w:marTop w:val="0"/>
      <w:marBottom w:val="0"/>
      <w:divBdr>
        <w:top w:val="none" w:sz="0" w:space="0" w:color="auto"/>
        <w:left w:val="none" w:sz="0" w:space="0" w:color="auto"/>
        <w:bottom w:val="none" w:sz="0" w:space="0" w:color="auto"/>
        <w:right w:val="none" w:sz="0" w:space="0" w:color="auto"/>
      </w:divBdr>
    </w:div>
    <w:div w:id="604265982">
      <w:bodyDiv w:val="1"/>
      <w:marLeft w:val="0"/>
      <w:marRight w:val="0"/>
      <w:marTop w:val="0"/>
      <w:marBottom w:val="0"/>
      <w:divBdr>
        <w:top w:val="none" w:sz="0" w:space="0" w:color="auto"/>
        <w:left w:val="none" w:sz="0" w:space="0" w:color="auto"/>
        <w:bottom w:val="none" w:sz="0" w:space="0" w:color="auto"/>
        <w:right w:val="none" w:sz="0" w:space="0" w:color="auto"/>
      </w:divBdr>
      <w:divsChild>
        <w:div w:id="1705860104">
          <w:marLeft w:val="0"/>
          <w:marRight w:val="0"/>
          <w:marTop w:val="0"/>
          <w:marBottom w:val="0"/>
          <w:divBdr>
            <w:top w:val="single" w:sz="2" w:space="0" w:color="D9D9E3"/>
            <w:left w:val="single" w:sz="2" w:space="0" w:color="D9D9E3"/>
            <w:bottom w:val="single" w:sz="2" w:space="0" w:color="D9D9E3"/>
            <w:right w:val="single" w:sz="2" w:space="0" w:color="D9D9E3"/>
          </w:divBdr>
          <w:divsChild>
            <w:div w:id="989676905">
              <w:marLeft w:val="0"/>
              <w:marRight w:val="0"/>
              <w:marTop w:val="0"/>
              <w:marBottom w:val="0"/>
              <w:divBdr>
                <w:top w:val="single" w:sz="2" w:space="0" w:color="D9D9E3"/>
                <w:left w:val="single" w:sz="2" w:space="0" w:color="D9D9E3"/>
                <w:bottom w:val="single" w:sz="2" w:space="0" w:color="D9D9E3"/>
                <w:right w:val="single" w:sz="2" w:space="0" w:color="D9D9E3"/>
              </w:divBdr>
              <w:divsChild>
                <w:div w:id="1416130549">
                  <w:marLeft w:val="0"/>
                  <w:marRight w:val="0"/>
                  <w:marTop w:val="0"/>
                  <w:marBottom w:val="0"/>
                  <w:divBdr>
                    <w:top w:val="single" w:sz="2" w:space="0" w:color="D9D9E3"/>
                    <w:left w:val="single" w:sz="2" w:space="0" w:color="D9D9E3"/>
                    <w:bottom w:val="single" w:sz="2" w:space="0" w:color="D9D9E3"/>
                    <w:right w:val="single" w:sz="2" w:space="0" w:color="D9D9E3"/>
                  </w:divBdr>
                  <w:divsChild>
                    <w:div w:id="1645891492">
                      <w:marLeft w:val="0"/>
                      <w:marRight w:val="0"/>
                      <w:marTop w:val="0"/>
                      <w:marBottom w:val="0"/>
                      <w:divBdr>
                        <w:top w:val="single" w:sz="2" w:space="0" w:color="D9D9E3"/>
                        <w:left w:val="single" w:sz="2" w:space="0" w:color="D9D9E3"/>
                        <w:bottom w:val="single" w:sz="2" w:space="0" w:color="D9D9E3"/>
                        <w:right w:val="single" w:sz="2" w:space="0" w:color="D9D9E3"/>
                      </w:divBdr>
                      <w:divsChild>
                        <w:div w:id="1619293181">
                          <w:marLeft w:val="0"/>
                          <w:marRight w:val="0"/>
                          <w:marTop w:val="0"/>
                          <w:marBottom w:val="0"/>
                          <w:divBdr>
                            <w:top w:val="single" w:sz="2" w:space="0" w:color="D9D9E3"/>
                            <w:left w:val="single" w:sz="2" w:space="0" w:color="D9D9E3"/>
                            <w:bottom w:val="single" w:sz="2" w:space="0" w:color="D9D9E3"/>
                            <w:right w:val="single" w:sz="2" w:space="0" w:color="D9D9E3"/>
                          </w:divBdr>
                          <w:divsChild>
                            <w:div w:id="1502818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6202">
                                  <w:marLeft w:val="0"/>
                                  <w:marRight w:val="0"/>
                                  <w:marTop w:val="0"/>
                                  <w:marBottom w:val="0"/>
                                  <w:divBdr>
                                    <w:top w:val="single" w:sz="2" w:space="0" w:color="D9D9E3"/>
                                    <w:left w:val="single" w:sz="2" w:space="0" w:color="D9D9E3"/>
                                    <w:bottom w:val="single" w:sz="2" w:space="0" w:color="D9D9E3"/>
                                    <w:right w:val="single" w:sz="2" w:space="0" w:color="D9D9E3"/>
                                  </w:divBdr>
                                  <w:divsChild>
                                    <w:div w:id="588586553">
                                      <w:marLeft w:val="0"/>
                                      <w:marRight w:val="0"/>
                                      <w:marTop w:val="0"/>
                                      <w:marBottom w:val="0"/>
                                      <w:divBdr>
                                        <w:top w:val="single" w:sz="2" w:space="0" w:color="D9D9E3"/>
                                        <w:left w:val="single" w:sz="2" w:space="0" w:color="D9D9E3"/>
                                        <w:bottom w:val="single" w:sz="2" w:space="0" w:color="D9D9E3"/>
                                        <w:right w:val="single" w:sz="2" w:space="0" w:color="D9D9E3"/>
                                      </w:divBdr>
                                      <w:divsChild>
                                        <w:div w:id="1822037051">
                                          <w:marLeft w:val="0"/>
                                          <w:marRight w:val="0"/>
                                          <w:marTop w:val="0"/>
                                          <w:marBottom w:val="0"/>
                                          <w:divBdr>
                                            <w:top w:val="single" w:sz="2" w:space="0" w:color="D9D9E3"/>
                                            <w:left w:val="single" w:sz="2" w:space="0" w:color="D9D9E3"/>
                                            <w:bottom w:val="single" w:sz="2" w:space="0" w:color="D9D9E3"/>
                                            <w:right w:val="single" w:sz="2" w:space="0" w:color="D9D9E3"/>
                                          </w:divBdr>
                                          <w:divsChild>
                                            <w:div w:id="1054154734">
                                              <w:marLeft w:val="0"/>
                                              <w:marRight w:val="0"/>
                                              <w:marTop w:val="0"/>
                                              <w:marBottom w:val="0"/>
                                              <w:divBdr>
                                                <w:top w:val="single" w:sz="2" w:space="0" w:color="D9D9E3"/>
                                                <w:left w:val="single" w:sz="2" w:space="0" w:color="D9D9E3"/>
                                                <w:bottom w:val="single" w:sz="2" w:space="0" w:color="D9D9E3"/>
                                                <w:right w:val="single" w:sz="2" w:space="0" w:color="D9D9E3"/>
                                              </w:divBdr>
                                              <w:divsChild>
                                                <w:div w:id="180046671">
                                                  <w:marLeft w:val="0"/>
                                                  <w:marRight w:val="0"/>
                                                  <w:marTop w:val="0"/>
                                                  <w:marBottom w:val="0"/>
                                                  <w:divBdr>
                                                    <w:top w:val="single" w:sz="2" w:space="0" w:color="D9D9E3"/>
                                                    <w:left w:val="single" w:sz="2" w:space="0" w:color="D9D9E3"/>
                                                    <w:bottom w:val="single" w:sz="2" w:space="0" w:color="D9D9E3"/>
                                                    <w:right w:val="single" w:sz="2" w:space="0" w:color="D9D9E3"/>
                                                  </w:divBdr>
                                                  <w:divsChild>
                                                    <w:div w:id="158684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1338975">
          <w:marLeft w:val="0"/>
          <w:marRight w:val="0"/>
          <w:marTop w:val="0"/>
          <w:marBottom w:val="0"/>
          <w:divBdr>
            <w:top w:val="none" w:sz="0" w:space="0" w:color="auto"/>
            <w:left w:val="none" w:sz="0" w:space="0" w:color="auto"/>
            <w:bottom w:val="none" w:sz="0" w:space="0" w:color="auto"/>
            <w:right w:val="none" w:sz="0" w:space="0" w:color="auto"/>
          </w:divBdr>
        </w:div>
      </w:divsChild>
    </w:div>
    <w:div w:id="613246969">
      <w:bodyDiv w:val="1"/>
      <w:marLeft w:val="0"/>
      <w:marRight w:val="0"/>
      <w:marTop w:val="0"/>
      <w:marBottom w:val="0"/>
      <w:divBdr>
        <w:top w:val="none" w:sz="0" w:space="0" w:color="auto"/>
        <w:left w:val="none" w:sz="0" w:space="0" w:color="auto"/>
        <w:bottom w:val="none" w:sz="0" w:space="0" w:color="auto"/>
        <w:right w:val="none" w:sz="0" w:space="0" w:color="auto"/>
      </w:divBdr>
    </w:div>
    <w:div w:id="1115104153">
      <w:bodyDiv w:val="1"/>
      <w:marLeft w:val="0"/>
      <w:marRight w:val="0"/>
      <w:marTop w:val="0"/>
      <w:marBottom w:val="0"/>
      <w:divBdr>
        <w:top w:val="none" w:sz="0" w:space="0" w:color="auto"/>
        <w:left w:val="none" w:sz="0" w:space="0" w:color="auto"/>
        <w:bottom w:val="none" w:sz="0" w:space="0" w:color="auto"/>
        <w:right w:val="none" w:sz="0" w:space="0" w:color="auto"/>
      </w:divBdr>
    </w:div>
    <w:div w:id="1192719459">
      <w:bodyDiv w:val="1"/>
      <w:marLeft w:val="0"/>
      <w:marRight w:val="0"/>
      <w:marTop w:val="0"/>
      <w:marBottom w:val="0"/>
      <w:divBdr>
        <w:top w:val="none" w:sz="0" w:space="0" w:color="auto"/>
        <w:left w:val="none" w:sz="0" w:space="0" w:color="auto"/>
        <w:bottom w:val="none" w:sz="0" w:space="0" w:color="auto"/>
        <w:right w:val="none" w:sz="0" w:space="0" w:color="auto"/>
      </w:divBdr>
    </w:div>
    <w:div w:id="1258101971">
      <w:bodyDiv w:val="1"/>
      <w:marLeft w:val="0"/>
      <w:marRight w:val="0"/>
      <w:marTop w:val="0"/>
      <w:marBottom w:val="0"/>
      <w:divBdr>
        <w:top w:val="none" w:sz="0" w:space="0" w:color="auto"/>
        <w:left w:val="none" w:sz="0" w:space="0" w:color="auto"/>
        <w:bottom w:val="none" w:sz="0" w:space="0" w:color="auto"/>
        <w:right w:val="none" w:sz="0" w:space="0" w:color="auto"/>
      </w:divBdr>
    </w:div>
    <w:div w:id="1299338429">
      <w:bodyDiv w:val="1"/>
      <w:marLeft w:val="0"/>
      <w:marRight w:val="0"/>
      <w:marTop w:val="0"/>
      <w:marBottom w:val="0"/>
      <w:divBdr>
        <w:top w:val="none" w:sz="0" w:space="0" w:color="auto"/>
        <w:left w:val="none" w:sz="0" w:space="0" w:color="auto"/>
        <w:bottom w:val="none" w:sz="0" w:space="0" w:color="auto"/>
        <w:right w:val="none" w:sz="0" w:space="0" w:color="auto"/>
      </w:divBdr>
    </w:div>
    <w:div w:id="1358197214">
      <w:bodyDiv w:val="1"/>
      <w:marLeft w:val="0"/>
      <w:marRight w:val="0"/>
      <w:marTop w:val="0"/>
      <w:marBottom w:val="0"/>
      <w:divBdr>
        <w:top w:val="none" w:sz="0" w:space="0" w:color="auto"/>
        <w:left w:val="none" w:sz="0" w:space="0" w:color="auto"/>
        <w:bottom w:val="none" w:sz="0" w:space="0" w:color="auto"/>
        <w:right w:val="none" w:sz="0" w:space="0" w:color="auto"/>
      </w:divBdr>
      <w:divsChild>
        <w:div w:id="2029716062">
          <w:marLeft w:val="0"/>
          <w:marRight w:val="0"/>
          <w:marTop w:val="0"/>
          <w:marBottom w:val="0"/>
          <w:divBdr>
            <w:top w:val="single" w:sz="2" w:space="0" w:color="D9D9E3"/>
            <w:left w:val="single" w:sz="2" w:space="0" w:color="D9D9E3"/>
            <w:bottom w:val="single" w:sz="2" w:space="0" w:color="D9D9E3"/>
            <w:right w:val="single" w:sz="2" w:space="0" w:color="D9D9E3"/>
          </w:divBdr>
          <w:divsChild>
            <w:div w:id="14288473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7962854">
                  <w:marLeft w:val="0"/>
                  <w:marRight w:val="0"/>
                  <w:marTop w:val="0"/>
                  <w:marBottom w:val="0"/>
                  <w:divBdr>
                    <w:top w:val="single" w:sz="2" w:space="0" w:color="D9D9E3"/>
                    <w:left w:val="single" w:sz="2" w:space="0" w:color="D9D9E3"/>
                    <w:bottom w:val="single" w:sz="2" w:space="0" w:color="D9D9E3"/>
                    <w:right w:val="single" w:sz="2" w:space="0" w:color="D9D9E3"/>
                  </w:divBdr>
                  <w:divsChild>
                    <w:div w:id="1669946385">
                      <w:marLeft w:val="0"/>
                      <w:marRight w:val="0"/>
                      <w:marTop w:val="0"/>
                      <w:marBottom w:val="0"/>
                      <w:divBdr>
                        <w:top w:val="single" w:sz="2" w:space="0" w:color="D9D9E3"/>
                        <w:left w:val="single" w:sz="2" w:space="0" w:color="D9D9E3"/>
                        <w:bottom w:val="single" w:sz="2" w:space="0" w:color="D9D9E3"/>
                        <w:right w:val="single" w:sz="2" w:space="0" w:color="D9D9E3"/>
                      </w:divBdr>
                      <w:divsChild>
                        <w:div w:id="1206865588">
                          <w:marLeft w:val="0"/>
                          <w:marRight w:val="0"/>
                          <w:marTop w:val="0"/>
                          <w:marBottom w:val="0"/>
                          <w:divBdr>
                            <w:top w:val="single" w:sz="2" w:space="0" w:color="D9D9E3"/>
                            <w:left w:val="single" w:sz="2" w:space="0" w:color="D9D9E3"/>
                            <w:bottom w:val="single" w:sz="2" w:space="0" w:color="D9D9E3"/>
                            <w:right w:val="single" w:sz="2" w:space="0" w:color="D9D9E3"/>
                          </w:divBdr>
                          <w:divsChild>
                            <w:div w:id="1790781768">
                              <w:marLeft w:val="0"/>
                              <w:marRight w:val="0"/>
                              <w:marTop w:val="0"/>
                              <w:marBottom w:val="0"/>
                              <w:divBdr>
                                <w:top w:val="single" w:sz="2" w:space="0" w:color="D9D9E3"/>
                                <w:left w:val="single" w:sz="2" w:space="0" w:color="D9D9E3"/>
                                <w:bottom w:val="single" w:sz="2" w:space="0" w:color="D9D9E3"/>
                                <w:right w:val="single" w:sz="2" w:space="0" w:color="D9D9E3"/>
                              </w:divBdr>
                              <w:divsChild>
                                <w:div w:id="1607274763">
                                  <w:marLeft w:val="0"/>
                                  <w:marRight w:val="0"/>
                                  <w:marTop w:val="0"/>
                                  <w:marBottom w:val="0"/>
                                  <w:divBdr>
                                    <w:top w:val="single" w:sz="2" w:space="0" w:color="D9D9E3"/>
                                    <w:left w:val="single" w:sz="2" w:space="0" w:color="D9D9E3"/>
                                    <w:bottom w:val="single" w:sz="2" w:space="0" w:color="D9D9E3"/>
                                    <w:right w:val="single" w:sz="2" w:space="0" w:color="D9D9E3"/>
                                  </w:divBdr>
                                  <w:divsChild>
                                    <w:div w:id="127062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8664547">
      <w:bodyDiv w:val="1"/>
      <w:marLeft w:val="0"/>
      <w:marRight w:val="0"/>
      <w:marTop w:val="0"/>
      <w:marBottom w:val="0"/>
      <w:divBdr>
        <w:top w:val="none" w:sz="0" w:space="0" w:color="auto"/>
        <w:left w:val="none" w:sz="0" w:space="0" w:color="auto"/>
        <w:bottom w:val="none" w:sz="0" w:space="0" w:color="auto"/>
        <w:right w:val="none" w:sz="0" w:space="0" w:color="auto"/>
      </w:divBdr>
    </w:div>
    <w:div w:id="1550072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researchgate.net/publication/235598499_RFIDBased_Students_Attendance_Management_Syste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ieeexplore.ieee.org/document/88621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article.nadiapub.com/IJCA/vol6_no2/26.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341612-12C8-48EC-BF38-5B4CBF58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18</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Shristy Chaudhary</cp:lastModifiedBy>
  <cp:revision>2</cp:revision>
  <dcterms:created xsi:type="dcterms:W3CDTF">2022-09-19T06:18:00Z</dcterms:created>
  <dcterms:modified xsi:type="dcterms:W3CDTF">2024-01-11T09:49:00Z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